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20"/>
        </w:rPr>
      </w:pPr>
      <w:r w:rsidRPr="004F23B4">
        <w:rPr>
          <w:rFonts w:hint="eastAsia"/>
          <w:b/>
          <w:sz w:val="56"/>
          <w:szCs w:val="84"/>
        </w:rPr>
        <w:t>城院学生懒人助手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noProof/>
          <w:sz w:val="21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3335020</wp:posOffset>
            </wp:positionH>
            <wp:positionV relativeFrom="paragraph">
              <wp:posOffset>291465</wp:posOffset>
            </wp:positionV>
            <wp:extent cx="1729740" cy="1729740"/>
            <wp:effectExtent l="0" t="0" r="0" b="0"/>
            <wp:wrapNone/>
            <wp:docPr id="42" name="图片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3B4">
        <w:rPr>
          <w:rFonts w:hint="eastAsia"/>
          <w:b/>
          <w:sz w:val="52"/>
          <w:szCs w:val="52"/>
        </w:rPr>
        <w:t>用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户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反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proofErr w:type="gramStart"/>
      <w:r w:rsidRPr="004F23B4">
        <w:rPr>
          <w:rFonts w:hint="eastAsia"/>
          <w:b/>
          <w:sz w:val="52"/>
          <w:szCs w:val="52"/>
        </w:rPr>
        <w:t>馈</w:t>
      </w:r>
      <w:proofErr w:type="gramEnd"/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报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告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rPr>
          <w:b/>
          <w:sz w:val="52"/>
          <w:szCs w:val="52"/>
        </w:rPr>
      </w:pPr>
    </w:p>
    <w:p w:rsidR="004F23B4" w:rsidRDefault="004F23B4" w:rsidP="004F23B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>软件工程导论</w:t>
      </w:r>
      <w:r w:rsidRPr="00E40882">
        <w:rPr>
          <w:rFonts w:hint="eastAsia"/>
          <w:sz w:val="30"/>
          <w:szCs w:val="30"/>
          <w:u w:val="single"/>
        </w:rPr>
        <w:t xml:space="preserve"> </w:t>
      </w:r>
      <w:r w:rsidRPr="00E40882">
        <w:rPr>
          <w:sz w:val="30"/>
          <w:szCs w:val="30"/>
          <w:u w:val="single"/>
        </w:rPr>
        <w:t xml:space="preserve">        </w:t>
      </w:r>
    </w:p>
    <w:p w:rsidR="004F23B4" w:rsidRPr="001E3277" w:rsidRDefault="004F23B4" w:rsidP="004F23B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>设计与开发</w:t>
      </w:r>
      <w:r w:rsidRPr="001E3277">
        <w:rPr>
          <w:rFonts w:hint="eastAsia"/>
          <w:sz w:val="28"/>
          <w:szCs w:val="30"/>
          <w:u w:val="single"/>
        </w:rPr>
        <w:t xml:space="preserve"> </w:t>
      </w:r>
    </w:p>
    <w:p w:rsidR="004F23B4" w:rsidRPr="00C31C23" w:rsidRDefault="004F23B4" w:rsidP="004F23B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>软件工程</w:t>
      </w:r>
      <w:r w:rsidRPr="00E40882">
        <w:rPr>
          <w:rFonts w:hint="eastAsia"/>
          <w:sz w:val="30"/>
          <w:szCs w:val="30"/>
          <w:u w:val="single"/>
        </w:rPr>
        <w:t xml:space="preserve"> </w:t>
      </w:r>
      <w:r w:rsidRPr="00E40882">
        <w:rPr>
          <w:sz w:val="30"/>
          <w:szCs w:val="30"/>
          <w:u w:val="single"/>
        </w:rPr>
        <w:t xml:space="preserve">           </w:t>
      </w:r>
    </w:p>
    <w:p w:rsidR="004F23B4" w:rsidRPr="00C31C23" w:rsidRDefault="004F23B4" w:rsidP="004F23B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:rsidR="004F23B4" w:rsidRPr="001E3277" w:rsidRDefault="004F23B4" w:rsidP="004F23B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</w:t>
      </w:r>
      <w:r w:rsidRPr="001E3277">
        <w:rPr>
          <w:rFonts w:hint="eastAsia"/>
          <w:sz w:val="30"/>
          <w:szCs w:val="30"/>
          <w:u w:val="single"/>
        </w:rPr>
        <w:t>组长</w:t>
      </w:r>
      <w:r w:rsidRPr="001E3277">
        <w:rPr>
          <w:rFonts w:hint="eastAsia"/>
          <w:sz w:val="30"/>
          <w:szCs w:val="30"/>
          <w:u w:val="single"/>
        </w:rPr>
        <w:t xml:space="preserve">)    </w:t>
      </w:r>
    </w:p>
    <w:p w:rsidR="004F23B4" w:rsidRDefault="004F23B4" w:rsidP="004F23B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>邓国灏</w:t>
      </w:r>
      <w:r w:rsidRPr="001E3277">
        <w:rPr>
          <w:rFonts w:hint="eastAsia"/>
          <w:sz w:val="30"/>
          <w:szCs w:val="30"/>
          <w:u w:val="single"/>
        </w:rPr>
        <w:t xml:space="preserve"> 31701347 </w:t>
      </w:r>
    </w:p>
    <w:p w:rsidR="004F23B4" w:rsidRDefault="004F23B4" w:rsidP="004F23B4">
      <w:pPr>
        <w:ind w:left="3360" w:firstLineChars="140" w:firstLine="420"/>
        <w:jc w:val="left"/>
        <w:rPr>
          <w:sz w:val="30"/>
          <w:szCs w:val="30"/>
          <w:u w:val="single"/>
        </w:rPr>
      </w:pPr>
      <w:proofErr w:type="gramStart"/>
      <w:r w:rsidRPr="001E3277">
        <w:rPr>
          <w:rFonts w:hint="eastAsia"/>
          <w:sz w:val="30"/>
          <w:szCs w:val="30"/>
          <w:u w:val="single"/>
        </w:rPr>
        <w:t>李帝江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31701248 </w:t>
      </w:r>
    </w:p>
    <w:p w:rsidR="004F23B4" w:rsidRDefault="004F23B4">
      <w:pPr>
        <w:widowControl/>
        <w:spacing w:line="660" w:lineRule="auto"/>
        <w:ind w:firstLineChars="0" w:firstLine="0"/>
        <w:jc w:val="left"/>
        <w:rPr>
          <w:rFonts w:ascii="宋体" w:eastAsia="黑体" w:hAnsi="宋体"/>
          <w:sz w:val="32"/>
          <w:szCs w:val="32"/>
        </w:rPr>
      </w:pPr>
      <w:r>
        <w:rPr>
          <w:rFonts w:ascii="宋体" w:eastAsia="黑体" w:hAnsi="宋体"/>
          <w:sz w:val="32"/>
          <w:szCs w:val="32"/>
        </w:rPr>
        <w:br w:type="page"/>
      </w:r>
    </w:p>
    <w:p w:rsidR="004F23B4" w:rsidRPr="004F23B4" w:rsidRDefault="004F23B4" w:rsidP="004F23B4">
      <w:pPr>
        <w:spacing w:beforeLines="50" w:before="120" w:afterLines="50" w:after="120" w:line="415" w:lineRule="auto"/>
        <w:ind w:firstLineChars="0" w:firstLine="0"/>
        <w:jc w:val="center"/>
        <w:rPr>
          <w:rFonts w:ascii="宋体" w:eastAsia="黑体" w:hAnsi="宋体"/>
          <w:sz w:val="32"/>
          <w:szCs w:val="32"/>
        </w:rPr>
      </w:pPr>
      <w:r w:rsidRPr="004F23B4">
        <w:rPr>
          <w:rFonts w:ascii="宋体" w:eastAsia="黑体" w:hAnsi="宋体" w:hint="eastAsia"/>
          <w:sz w:val="32"/>
          <w:szCs w:val="32"/>
        </w:rPr>
        <w:lastRenderedPageBreak/>
        <w:t>文档修订记录</w:t>
      </w:r>
    </w:p>
    <w:tbl>
      <w:tblPr>
        <w:tblW w:w="86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60"/>
        <w:gridCol w:w="1134"/>
        <w:gridCol w:w="1602"/>
        <w:gridCol w:w="1134"/>
        <w:gridCol w:w="1233"/>
        <w:gridCol w:w="1022"/>
      </w:tblGrid>
      <w:tr w:rsidR="004F23B4" w:rsidRPr="004F23B4" w:rsidTr="005525A9">
        <w:trPr>
          <w:cantSplit/>
          <w:trHeight w:val="510"/>
          <w:tblHeader/>
          <w:jc w:val="center"/>
        </w:trPr>
        <w:tc>
          <w:tcPr>
            <w:tcW w:w="993" w:type="dxa"/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</w:t>
            </w: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修订状态</w:t>
            </w: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bCs/>
                <w:sz w:val="21"/>
                <w:szCs w:val="21"/>
              </w:rPr>
              <w:t>审批日期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bCs/>
                <w:sz w:val="21"/>
                <w:szCs w:val="21"/>
              </w:rPr>
              <w:t>审核</w:t>
            </w: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人</w:t>
            </w:r>
          </w:p>
        </w:tc>
      </w:tr>
      <w:tr w:rsidR="005525A9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BA7A87" w:rsidRPr="004F23B4" w:rsidRDefault="005525A9" w:rsidP="00BA7A87">
            <w:pPr>
              <w:spacing w:line="240" w:lineRule="auto"/>
              <w:ind w:firstLineChars="0" w:firstLine="0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4F23B4">
              <w:rPr>
                <w:rFonts w:ascii="宋体" w:hAnsi="宋体"/>
                <w:color w:val="000000"/>
                <w:sz w:val="21"/>
                <w:szCs w:val="21"/>
              </w:rPr>
              <w:t>V</w:t>
            </w:r>
            <w:r w:rsidR="00BA7A87">
              <w:rPr>
                <w:rFonts w:ascii="宋体" w:hAnsi="宋体" w:hint="eastAsia"/>
                <w:color w:val="000000"/>
                <w:sz w:val="21"/>
                <w:szCs w:val="21"/>
              </w:rPr>
              <w:t>1.0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F23B4">
              <w:rPr>
                <w:rFonts w:ascii="宋体" w:hAnsi="宋体" w:hint="eastAsia"/>
                <w:sz w:val="21"/>
                <w:szCs w:val="21"/>
              </w:rPr>
              <w:t>2</w:t>
            </w:r>
            <w:r w:rsidRPr="004F23B4">
              <w:rPr>
                <w:rFonts w:ascii="宋体" w:hAnsi="宋体"/>
                <w:sz w:val="21"/>
                <w:szCs w:val="21"/>
              </w:rPr>
              <w:t>019-0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4F23B4"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4F23B4">
              <w:rPr>
                <w:rFonts w:ascii="宋体" w:hAnsi="宋体" w:hint="eastAsia"/>
                <w:sz w:val="21"/>
                <w:szCs w:val="21"/>
              </w:rPr>
              <w:t>李帝江</w:t>
            </w:r>
            <w:proofErr w:type="gramEnd"/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首次编写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S</w:t>
            </w: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F23B4">
              <w:rPr>
                <w:rFonts w:ascii="宋体" w:hAnsi="宋体" w:hint="eastAsia"/>
                <w:sz w:val="21"/>
                <w:szCs w:val="21"/>
              </w:rPr>
              <w:t>2</w:t>
            </w:r>
            <w:r w:rsidRPr="004F23B4">
              <w:rPr>
                <w:rFonts w:ascii="宋体" w:hAnsi="宋体"/>
                <w:sz w:val="21"/>
                <w:szCs w:val="21"/>
              </w:rPr>
              <w:t>019-0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4F23B4"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4F23B4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4F23B4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4F23B4" w:rsidRPr="004F23B4" w:rsidRDefault="004F23B4" w:rsidP="004F23B4">
      <w:pPr>
        <w:spacing w:line="240" w:lineRule="auto"/>
        <w:ind w:firstLineChars="0" w:firstLine="0"/>
        <w:rPr>
          <w:rFonts w:ascii="宋体" w:hAnsi="宋体"/>
          <w:sz w:val="21"/>
          <w:szCs w:val="20"/>
        </w:rPr>
      </w:pPr>
      <w:r w:rsidRPr="004F23B4">
        <w:rPr>
          <w:rFonts w:ascii="宋体" w:hAnsi="宋体" w:hint="eastAsia"/>
          <w:color w:val="000000"/>
          <w:sz w:val="21"/>
          <w:szCs w:val="20"/>
        </w:rPr>
        <w:t>修订</w:t>
      </w:r>
      <w:r w:rsidRPr="004F23B4">
        <w:rPr>
          <w:rFonts w:ascii="宋体" w:hAnsi="宋体" w:hint="eastAsia"/>
          <w:sz w:val="21"/>
          <w:szCs w:val="20"/>
        </w:rPr>
        <w:t>状态：S--首次编写，A--增加，M--修改，D--删除；</w:t>
      </w:r>
    </w:p>
    <w:p w:rsidR="00F7382F" w:rsidRDefault="00F7382F">
      <w:pPr>
        <w:widowControl/>
        <w:spacing w:line="660" w:lineRule="auto"/>
        <w:ind w:firstLineChars="0" w:firstLine="0"/>
        <w:jc w:val="left"/>
        <w:rPr>
          <w:rFonts w:ascii="微软雅黑" w:eastAsia="微软雅黑" w:hAnsi="微软雅黑"/>
          <w:b/>
          <w:sz w:val="28"/>
          <w:szCs w:val="28"/>
          <w:lang w:val="zh-CN"/>
        </w:rPr>
      </w:pPr>
      <w:r>
        <w:rPr>
          <w:rFonts w:ascii="微软雅黑" w:eastAsia="微软雅黑" w:hAnsi="微软雅黑"/>
          <w:b/>
          <w:sz w:val="28"/>
          <w:szCs w:val="28"/>
          <w:lang w:val="zh-CN"/>
        </w:rPr>
        <w:br w:type="page"/>
      </w:r>
    </w:p>
    <w:p w:rsidR="007B7286" w:rsidRDefault="00230F9F" w:rsidP="00A96B7E">
      <w:pPr>
        <w:ind w:firstLine="560"/>
        <w:jc w:val="center"/>
        <w:rPr>
          <w:noProof/>
        </w:rPr>
      </w:pPr>
      <w:r w:rsidRP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lastRenderedPageBreak/>
        <w:t>目</w:t>
      </w:r>
      <w:r w:rsid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t xml:space="preserve">  </w:t>
      </w:r>
      <w:r w:rsidRP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t>录</w:t>
      </w:r>
      <w:r w:rsidR="008D0049" w:rsidRPr="00A96B7E">
        <w:rPr>
          <w:rFonts w:ascii="微软雅黑" w:eastAsia="微软雅黑" w:hAnsi="微软雅黑"/>
          <w:caps/>
          <w:snapToGrid w:val="0"/>
          <w:kern w:val="0"/>
          <w:sz w:val="21"/>
          <w:szCs w:val="21"/>
        </w:rPr>
        <w:fldChar w:fldCharType="begin"/>
      </w:r>
      <w:r w:rsidR="00E01130" w:rsidRPr="00A96B7E">
        <w:rPr>
          <w:rFonts w:ascii="微软雅黑" w:eastAsia="微软雅黑" w:hAnsi="微软雅黑"/>
          <w:sz w:val="21"/>
          <w:szCs w:val="21"/>
        </w:rPr>
        <w:instrText xml:space="preserve"> TOC \o "1-3" \h \z \u </w:instrText>
      </w:r>
      <w:r w:rsidR="008D0049" w:rsidRPr="00A96B7E">
        <w:rPr>
          <w:rFonts w:ascii="微软雅黑" w:eastAsia="微软雅黑" w:hAnsi="微软雅黑"/>
          <w:caps/>
          <w:snapToGrid w:val="0"/>
          <w:kern w:val="0"/>
          <w:sz w:val="21"/>
          <w:szCs w:val="21"/>
        </w:rPr>
        <w:fldChar w:fldCharType="separate"/>
      </w:r>
    </w:p>
    <w:p w:rsidR="007B7286" w:rsidRDefault="00CC238C">
      <w:pPr>
        <w:pStyle w:val="TOC1"/>
        <w:tabs>
          <w:tab w:val="left" w:pos="840"/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12" w:history="1">
        <w:r w:rsidR="007B7286" w:rsidRPr="00016FC8">
          <w:rPr>
            <w:rStyle w:val="a7"/>
            <w:noProof/>
          </w:rPr>
          <w:t>1.</w:t>
        </w:r>
        <w:r w:rsidR="007B7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noProof/>
          </w:rPr>
          <w:t>概述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_Toc10893912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3" w:history="1">
        <w:r w:rsidR="007B7286" w:rsidRPr="00016FC8">
          <w:rPr>
            <w:rStyle w:val="a7"/>
            <w:noProof/>
          </w:rPr>
          <w:t>1.1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noProof/>
          </w:rPr>
          <w:t>标识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_Toc10893913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4" w:history="1">
        <w:r w:rsidR="007B7286" w:rsidRPr="00016FC8">
          <w:rPr>
            <w:rStyle w:val="a7"/>
            <w:noProof/>
          </w:rPr>
          <w:t>1.2</w:t>
        </w:r>
        <w:r w:rsidR="007B7286" w:rsidRPr="00016FC8">
          <w:rPr>
            <w:rStyle w:val="a7"/>
            <w:noProof/>
          </w:rPr>
          <w:t>系统概述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_Toc10893914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5" w:history="1">
        <w:r w:rsidR="007B7286" w:rsidRPr="00016FC8">
          <w:rPr>
            <w:rStyle w:val="a7"/>
            <w:rFonts w:ascii="微软雅黑" w:eastAsia="微软雅黑" w:hAnsi="微软雅黑"/>
            <w:noProof/>
          </w:rPr>
          <w:t>1.3文档目的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_Toc10893915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6" w:history="1">
        <w:r w:rsidR="007B7286" w:rsidRPr="00016FC8">
          <w:rPr>
            <w:rStyle w:val="a7"/>
            <w:rFonts w:ascii="微软雅黑" w:eastAsia="微软雅黑" w:hAnsi="微软雅黑"/>
            <w:noProof/>
          </w:rPr>
          <w:t>1.4参考文档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_Toc10893916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17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 测试情况总结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_Toc10893917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8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环境配置及工具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_Toc10893918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9" w:history="1">
        <w:r w:rsidR="007B7286" w:rsidRPr="00016FC8">
          <w:rPr>
            <w:rStyle w:val="a7"/>
            <w:rFonts w:ascii="微软雅黑" w:eastAsia="微软雅黑" w:hAnsi="微软雅黑"/>
            <w:noProof/>
            <w:highlight w:val="lightGray"/>
          </w:rPr>
          <w:t>2.2</w:t>
        </w:r>
        <w:r w:rsidR="007B7286" w:rsidRPr="00016FC8">
          <w:rPr>
            <w:rStyle w:val="a7"/>
            <w:rFonts w:ascii="微软雅黑" w:eastAsia="微软雅黑" w:hAnsi="微软雅黑"/>
            <w:noProof/>
          </w:rPr>
          <w:t>测试执行情况报告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_Toc10893919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6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0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2.3 缺陷状态统计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_Toc10893920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7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1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2.4 缺陷分布统计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_Toc10893921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8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22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 测试结果总结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_Toc10893922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9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3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缺陷总结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_Toc10893923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9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4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3.2 系统上线风险评估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_Toc10893924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5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3.3 测试结论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_Toc10893925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26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 备注信息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_Toc10893926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7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缺陷状态备注：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_Toc10893927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8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4.2 缺陷严重程度备注：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_Toc10893928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11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9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4.3 缺陷类别备注：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_Toc10893929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11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CC238C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30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4.4 模块稳定程度备注：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_Toc10893930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12</w:t>
        </w:r>
        <w:r w:rsidR="007B7286">
          <w:rPr>
            <w:noProof/>
            <w:webHidden/>
          </w:rPr>
          <w:fldChar w:fldCharType="end"/>
        </w:r>
      </w:hyperlink>
    </w:p>
    <w:p w:rsidR="00F7382F" w:rsidRPr="003E72CE" w:rsidRDefault="008D0049" w:rsidP="00F7382F">
      <w:pPr>
        <w:pStyle w:val="1"/>
        <w:rPr>
          <w:rFonts w:ascii="宋体" w:hAnsi="宋体"/>
        </w:rPr>
      </w:pPr>
      <w:r w:rsidRPr="00A96B7E">
        <w:rPr>
          <w:rFonts w:ascii="微软雅黑" w:eastAsia="微软雅黑" w:hAnsi="微软雅黑"/>
          <w:sz w:val="21"/>
          <w:szCs w:val="21"/>
        </w:rPr>
        <w:fldChar w:fldCharType="end"/>
      </w:r>
      <w:r w:rsidR="00E01130" w:rsidRPr="00FD2BA1">
        <w:rPr>
          <w:rFonts w:ascii="微软雅黑" w:eastAsia="微软雅黑" w:hAnsi="微软雅黑"/>
          <w:sz w:val="21"/>
          <w:szCs w:val="21"/>
        </w:rPr>
        <w:br w:type="page"/>
      </w:r>
    </w:p>
    <w:p w:rsidR="00CD0EE2" w:rsidRPr="00F7382F" w:rsidRDefault="00CD0EE2" w:rsidP="00F7382F">
      <w:pPr>
        <w:pStyle w:val="2"/>
        <w:tabs>
          <w:tab w:val="left" w:pos="432"/>
        </w:tabs>
        <w:spacing w:line="420" w:lineRule="auto"/>
        <w:rPr>
          <w:rFonts w:ascii="微软雅黑" w:eastAsia="微软雅黑" w:hAnsi="微软雅黑"/>
          <w:sz w:val="21"/>
          <w:szCs w:val="21"/>
        </w:rPr>
        <w:sectPr w:rsidR="00CD0EE2" w:rsidRPr="00F7382F" w:rsidSect="00FD2B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907" w:right="1134" w:bottom="851" w:left="1418" w:header="680" w:footer="340" w:gutter="0"/>
          <w:pgNumType w:start="1"/>
          <w:cols w:space="720"/>
          <w:titlePg/>
          <w:docGrid w:linePitch="360"/>
        </w:sectPr>
      </w:pPr>
    </w:p>
    <w:p w:rsidR="00037843" w:rsidRPr="004650D9" w:rsidRDefault="00F7382F" w:rsidP="00F7382F">
      <w:pPr>
        <w:pStyle w:val="1"/>
        <w:numPr>
          <w:ilvl w:val="0"/>
          <w:numId w:val="13"/>
        </w:numPr>
      </w:pPr>
      <w:bookmarkStart w:id="1" w:name="_Toc10893912"/>
      <w:r w:rsidRPr="004650D9">
        <w:rPr>
          <w:rFonts w:hint="eastAsia"/>
        </w:rPr>
        <w:lastRenderedPageBreak/>
        <w:t>概述</w:t>
      </w:r>
      <w:bookmarkEnd w:id="1"/>
    </w:p>
    <w:p w:rsidR="00F7382F" w:rsidRPr="005E593B" w:rsidRDefault="00F7382F" w:rsidP="00F7382F">
      <w:pPr>
        <w:pStyle w:val="2"/>
      </w:pPr>
      <w:bookmarkStart w:id="2" w:name="_Toc10893913"/>
      <w:r w:rsidRPr="005E593B">
        <w:rPr>
          <w:rFonts w:hint="eastAsia"/>
        </w:rPr>
        <w:t>标识</w:t>
      </w:r>
      <w:bookmarkEnd w:id="2"/>
    </w:p>
    <w:p w:rsidR="00F7382F" w:rsidRDefault="00F7382F" w:rsidP="00F7382F">
      <w:pPr>
        <w:ind w:firstLine="480"/>
      </w:pPr>
      <w:r w:rsidRPr="00EE0B35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软件名称：</w:t>
      </w:r>
      <w:r w:rsidRPr="00EE0B35">
        <w:t>Lazy Bone</w:t>
      </w:r>
    </w:p>
    <w:p w:rsidR="00F7382F" w:rsidRDefault="00F7382F" w:rsidP="00F7382F">
      <w:pPr>
        <w:ind w:firstLine="480"/>
        <w:rPr>
          <w:noProof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t>:</w:t>
      </w:r>
      <w:r w:rsidRPr="00EE0B35">
        <w:rPr>
          <w:noProof/>
        </w:rPr>
        <w:t xml:space="preserve"> </w:t>
      </w:r>
    </w:p>
    <w:p w:rsidR="00F7382F" w:rsidRPr="00EE0B35" w:rsidRDefault="00F7382F" w:rsidP="00F7382F">
      <w:pPr>
        <w:ind w:firstLine="480"/>
      </w:pPr>
    </w:p>
    <w:p w:rsidR="00F7382F" w:rsidRDefault="00F7382F" w:rsidP="00F7382F">
      <w:pPr>
        <w:ind w:firstLine="480"/>
      </w:pPr>
      <w:r>
        <w:rPr>
          <w:rFonts w:hint="eastAsia"/>
        </w:rPr>
        <w:t>本文档适用系统：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</w:t>
      </w:r>
    </w:p>
    <w:p w:rsidR="00F7382F" w:rsidRDefault="00F7382F" w:rsidP="00F7382F">
      <w:pPr>
        <w:ind w:firstLine="480"/>
      </w:pPr>
      <w:r>
        <w:rPr>
          <w:rFonts w:hint="eastAsia"/>
        </w:rPr>
        <w:t>标识号：暂无</w:t>
      </w:r>
    </w:p>
    <w:p w:rsidR="00F7382F" w:rsidRDefault="00F7382F" w:rsidP="00F7382F">
      <w:pPr>
        <w:ind w:firstLine="480"/>
      </w:pPr>
      <w:r>
        <w:rPr>
          <w:rFonts w:hint="eastAsia"/>
        </w:rPr>
        <w:t>标题：暂无</w:t>
      </w:r>
    </w:p>
    <w:p w:rsidR="00F7382F" w:rsidRDefault="00F7382F" w:rsidP="00F7382F">
      <w:pPr>
        <w:ind w:firstLine="480"/>
      </w:pPr>
      <w:r>
        <w:rPr>
          <w:rFonts w:hint="eastAsia"/>
        </w:rPr>
        <w:t>缩略词语：暂无</w:t>
      </w:r>
    </w:p>
    <w:p w:rsidR="00F7382F" w:rsidRDefault="00F7382F" w:rsidP="00F7382F">
      <w:pPr>
        <w:ind w:firstLine="480"/>
      </w:pPr>
      <w:r>
        <w:rPr>
          <w:rFonts w:hint="eastAsia"/>
        </w:rPr>
        <w:t>版本号：暂无</w:t>
      </w:r>
    </w:p>
    <w:p w:rsidR="00F7382F" w:rsidRPr="00997A02" w:rsidRDefault="00F7382F" w:rsidP="00F7382F">
      <w:pPr>
        <w:ind w:firstLine="480"/>
      </w:pPr>
      <w:r>
        <w:rPr>
          <w:rFonts w:hint="eastAsia"/>
        </w:rPr>
        <w:t>发行号：暂无</w:t>
      </w:r>
    </w:p>
    <w:p w:rsidR="00F7382F" w:rsidRPr="005E593B" w:rsidRDefault="00F7382F" w:rsidP="00F7382F">
      <w:pPr>
        <w:pStyle w:val="2"/>
        <w:numPr>
          <w:ilvl w:val="0"/>
          <w:numId w:val="0"/>
        </w:numPr>
        <w:ind w:left="420" w:hanging="420"/>
      </w:pPr>
      <w:bookmarkStart w:id="3" w:name="_Toc235850696"/>
      <w:bookmarkStart w:id="4" w:name="_Toc6575592"/>
      <w:bookmarkStart w:id="5" w:name="_Toc10893914"/>
      <w:r w:rsidRPr="005E593B">
        <w:rPr>
          <w:rFonts w:hint="eastAsia"/>
        </w:rPr>
        <w:t>1.2</w:t>
      </w:r>
      <w:r w:rsidRPr="005E593B">
        <w:rPr>
          <w:rFonts w:hint="eastAsia"/>
        </w:rPr>
        <w:t>系统概述</w:t>
      </w:r>
      <w:bookmarkEnd w:id="3"/>
      <w:bookmarkEnd w:id="4"/>
      <w:bookmarkEnd w:id="5"/>
    </w:p>
    <w:p w:rsidR="00F7382F" w:rsidRDefault="00F7382F" w:rsidP="00F7382F">
      <w:pPr>
        <w:ind w:firstLine="480"/>
      </w:pPr>
      <w:r>
        <w:rPr>
          <w:rFonts w:hint="eastAsia"/>
        </w:rPr>
        <w:t>适用的系统：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F7382F" w:rsidRDefault="00F7382F" w:rsidP="00F7382F">
      <w:pPr>
        <w:ind w:firstLine="480"/>
      </w:pPr>
      <w:r>
        <w:rPr>
          <w:rFonts w:hint="eastAsia"/>
        </w:rPr>
        <w:t>软件用途：搭建校园</w:t>
      </w:r>
      <w:proofErr w:type="gramStart"/>
      <w:r>
        <w:rPr>
          <w:rFonts w:hint="eastAsia"/>
        </w:rPr>
        <w:t>代买代拿平台</w:t>
      </w:r>
      <w:proofErr w:type="gramEnd"/>
    </w:p>
    <w:p w:rsidR="00F7382F" w:rsidRDefault="00F7382F" w:rsidP="00F7382F">
      <w:pPr>
        <w:ind w:firstLine="480"/>
      </w:pPr>
      <w:r>
        <w:rPr>
          <w:rFonts w:hint="eastAsia"/>
        </w:rPr>
        <w:t>开发历史：暂无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运行历史：暂无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维护历史：暂无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投资方：</w:t>
      </w:r>
      <w:r>
        <w:rPr>
          <w:rFonts w:hint="eastAsia"/>
        </w:rPr>
        <w:t>G11</w:t>
      </w:r>
      <w:r>
        <w:rPr>
          <w:rFonts w:hint="eastAsia"/>
        </w:rPr>
        <w:t>小组</w:t>
      </w:r>
    </w:p>
    <w:p w:rsidR="00F7382F" w:rsidRDefault="00F7382F" w:rsidP="00F7382F">
      <w:pPr>
        <w:ind w:firstLine="480"/>
      </w:pPr>
      <w:r>
        <w:rPr>
          <w:rFonts w:hint="eastAsia"/>
        </w:rPr>
        <w:t>需求方：浙江大学城市学院在读学生</w:t>
      </w:r>
    </w:p>
    <w:p w:rsidR="00F7382F" w:rsidRDefault="00F7382F" w:rsidP="00F7382F">
      <w:pPr>
        <w:ind w:firstLine="480"/>
      </w:pPr>
      <w:r>
        <w:rPr>
          <w:rFonts w:hint="eastAsia"/>
        </w:rPr>
        <w:t>用户：杨</w:t>
      </w:r>
      <w:proofErr w:type="gramStart"/>
      <w:r>
        <w:rPr>
          <w:rFonts w:hint="eastAsia"/>
        </w:rPr>
        <w:t>怅</w:t>
      </w:r>
      <w:proofErr w:type="gramEnd"/>
      <w:r>
        <w:rPr>
          <w:rFonts w:hint="eastAsia"/>
        </w:rPr>
        <w:t>老师，浙江大学城市学院在读学生</w:t>
      </w:r>
    </w:p>
    <w:p w:rsidR="00F7382F" w:rsidRDefault="00F7382F" w:rsidP="00F7382F">
      <w:pPr>
        <w:ind w:firstLine="480"/>
      </w:pPr>
      <w:r>
        <w:rPr>
          <w:rFonts w:hint="eastAsia"/>
        </w:rPr>
        <w:t>开发方：</w:t>
      </w:r>
      <w:r>
        <w:t>G</w:t>
      </w:r>
      <w:r>
        <w:rPr>
          <w:rFonts w:hint="eastAsia"/>
        </w:rPr>
        <w:t>11</w:t>
      </w:r>
      <w:r>
        <w:rPr>
          <w:rFonts w:hint="eastAsia"/>
        </w:rPr>
        <w:t>小组</w:t>
      </w:r>
    </w:p>
    <w:p w:rsidR="00F7382F" w:rsidRDefault="00F7382F" w:rsidP="00F7382F">
      <w:pPr>
        <w:ind w:firstLine="480"/>
      </w:pPr>
      <w:r>
        <w:rPr>
          <w:rFonts w:hint="eastAsia"/>
        </w:rPr>
        <w:t>支持机构：浙江大学城市学院计算机科学与技术学院</w:t>
      </w:r>
    </w:p>
    <w:p w:rsidR="00F7382F" w:rsidRPr="00997A02" w:rsidRDefault="00F7382F" w:rsidP="00F7382F">
      <w:pPr>
        <w:ind w:firstLine="480"/>
      </w:pPr>
      <w:r>
        <w:rPr>
          <w:rFonts w:hint="eastAsia"/>
        </w:rPr>
        <w:t>运行现场：暂无</w:t>
      </w:r>
      <w:r w:rsidRPr="00997A02">
        <w:rPr>
          <w:rFonts w:hint="eastAsia"/>
        </w:rPr>
        <w:t xml:space="preserve"> </w:t>
      </w:r>
    </w:p>
    <w:p w:rsidR="00E721CF" w:rsidRPr="004650D9" w:rsidRDefault="00F7382F" w:rsidP="00F7382F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6" w:name="_Toc10893915"/>
      <w:r>
        <w:rPr>
          <w:rFonts w:ascii="微软雅黑" w:eastAsia="微软雅黑" w:hAnsi="微软雅黑" w:hint="eastAsia"/>
          <w:sz w:val="28"/>
          <w:szCs w:val="28"/>
        </w:rPr>
        <w:lastRenderedPageBreak/>
        <w:t>1.3</w:t>
      </w:r>
      <w:r w:rsidR="00B7179A" w:rsidRPr="004650D9">
        <w:rPr>
          <w:rFonts w:ascii="微软雅黑" w:eastAsia="微软雅黑" w:hAnsi="微软雅黑" w:hint="eastAsia"/>
          <w:sz w:val="28"/>
          <w:szCs w:val="28"/>
        </w:rPr>
        <w:t>文档目的</w:t>
      </w:r>
      <w:bookmarkEnd w:id="6"/>
    </w:p>
    <w:p w:rsidR="00B7179A" w:rsidRPr="00C47AB9" w:rsidRDefault="00AA35B4" w:rsidP="00B7179A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本文档目的在于</w:t>
      </w:r>
      <w:r w:rsidR="00F7382F">
        <w:rPr>
          <w:rFonts w:ascii="微软雅黑" w:eastAsia="微软雅黑" w:hAnsi="微软雅黑" w:hint="eastAsia"/>
          <w:sz w:val="21"/>
          <w:szCs w:val="21"/>
        </w:rPr>
        <w:t>对系统集成测试做出报告。</w:t>
      </w:r>
    </w:p>
    <w:p w:rsidR="00EA5CAC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7" w:name="_Toc10893916"/>
      <w:r>
        <w:rPr>
          <w:rFonts w:ascii="微软雅黑" w:eastAsia="微软雅黑" w:hAnsi="微软雅黑" w:hint="eastAsia"/>
          <w:sz w:val="28"/>
          <w:szCs w:val="28"/>
        </w:rPr>
        <w:t>1.4</w:t>
      </w:r>
      <w:r w:rsidRPr="004650D9">
        <w:rPr>
          <w:rFonts w:ascii="微软雅黑" w:eastAsia="微软雅黑" w:hAnsi="微软雅黑" w:hint="eastAsia"/>
          <w:sz w:val="28"/>
          <w:szCs w:val="28"/>
        </w:rPr>
        <w:t>参考文档</w:t>
      </w:r>
      <w:bookmarkEnd w:id="7"/>
    </w:p>
    <w:p w:rsidR="00150A94" w:rsidRDefault="00150A94" w:rsidP="00A65C1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 w:rsidR="00F7382F">
        <w:rPr>
          <w:rFonts w:ascii="微软雅黑" w:eastAsia="微软雅黑" w:hAnsi="微软雅黑" w:hint="eastAsia"/>
          <w:sz w:val="21"/>
          <w:szCs w:val="21"/>
        </w:rPr>
        <w:t>S</w:t>
      </w:r>
      <w:r w:rsidR="00F7382F">
        <w:rPr>
          <w:rFonts w:ascii="微软雅黑" w:eastAsia="微软雅黑" w:hAnsi="微软雅黑"/>
          <w:sz w:val="21"/>
          <w:szCs w:val="21"/>
        </w:rPr>
        <w:t>E2019</w:t>
      </w:r>
      <w:r w:rsidR="00F7382F">
        <w:rPr>
          <w:rFonts w:ascii="微软雅黑" w:eastAsia="微软雅黑" w:hAnsi="微软雅黑" w:hint="eastAsia"/>
          <w:sz w:val="21"/>
          <w:szCs w:val="21"/>
        </w:rPr>
        <w:t>春-</w:t>
      </w:r>
      <w:r w:rsidR="00F7382F">
        <w:rPr>
          <w:rFonts w:ascii="微软雅黑" w:eastAsia="微软雅黑" w:hAnsi="微软雅黑"/>
          <w:sz w:val="21"/>
          <w:szCs w:val="21"/>
        </w:rPr>
        <w:t>G11</w:t>
      </w:r>
      <w:r w:rsidR="00F7382F">
        <w:rPr>
          <w:rFonts w:ascii="微软雅黑" w:eastAsia="微软雅黑" w:hAnsi="微软雅黑" w:hint="eastAsia"/>
          <w:sz w:val="21"/>
          <w:szCs w:val="21"/>
        </w:rPr>
        <w:t>-</w:t>
      </w:r>
      <w:r w:rsidR="00F7382F">
        <w:rPr>
          <w:rFonts w:ascii="宋体" w:hAnsi="宋体" w:hint="eastAsia"/>
        </w:rPr>
        <w:t>项目计划书v</w:t>
      </w:r>
      <w:r w:rsidR="00F7382F">
        <w:rPr>
          <w:rFonts w:ascii="宋体" w:hAnsi="宋体"/>
        </w:rPr>
        <w:t>1.7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软件需求</w:t>
      </w:r>
      <w:r>
        <w:rPr>
          <w:rFonts w:ascii="宋体" w:hAnsi="宋体" w:hint="eastAsia"/>
        </w:rPr>
        <w:t>规格说明v</w:t>
      </w:r>
      <w:r>
        <w:rPr>
          <w:rFonts w:ascii="宋体" w:hAnsi="宋体"/>
        </w:rPr>
        <w:t>0.6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</w:t>
      </w:r>
      <w:r>
        <w:rPr>
          <w:rFonts w:ascii="宋体" w:hAnsi="宋体" w:hint="eastAsia"/>
        </w:rPr>
        <w:t>总体</w:t>
      </w:r>
      <w:r w:rsidRPr="000C7D8F">
        <w:rPr>
          <w:rFonts w:ascii="宋体" w:hAnsi="宋体" w:hint="eastAsia"/>
        </w:rPr>
        <w:t>设计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0.6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软件详细设计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-软件</w:t>
      </w:r>
      <w:r w:rsidRPr="000C7D8F">
        <w:rPr>
          <w:rFonts w:ascii="宋体" w:hAnsi="宋体" w:hint="eastAsia"/>
        </w:rPr>
        <w:t>测试计划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0.2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-功能模块</w:t>
      </w:r>
      <w:r w:rsidRPr="000C7D8F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用例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用户操作手册</w:t>
      </w:r>
      <w:r>
        <w:rPr>
          <w:rFonts w:ascii="宋体" w:hAnsi="宋体" w:hint="eastAsia"/>
        </w:rPr>
        <w:t>v0.7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F7382F" w:rsidRDefault="00F7382F" w:rsidP="00A65C15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C964E8" w:rsidRPr="004650D9" w:rsidRDefault="004F23B4" w:rsidP="00C964E8">
      <w:pPr>
        <w:pStyle w:val="1"/>
        <w:rPr>
          <w:rFonts w:ascii="微软雅黑" w:eastAsia="微软雅黑" w:hAnsi="微软雅黑"/>
          <w:sz w:val="32"/>
          <w:szCs w:val="32"/>
        </w:rPr>
      </w:pPr>
      <w:bookmarkStart w:id="8" w:name="_Toc10893917"/>
      <w:r>
        <w:rPr>
          <w:rFonts w:ascii="微软雅黑" w:eastAsia="微软雅黑" w:hAnsi="微软雅黑" w:hint="eastAsia"/>
          <w:sz w:val="32"/>
          <w:szCs w:val="32"/>
        </w:rPr>
        <w:t>2</w:t>
      </w:r>
      <w:r w:rsidRPr="004650D9">
        <w:rPr>
          <w:rFonts w:ascii="微软雅黑" w:eastAsia="微软雅黑" w:hAnsi="微软雅黑" w:hint="eastAsia"/>
          <w:sz w:val="32"/>
          <w:szCs w:val="32"/>
        </w:rPr>
        <w:t>. 测试情况总结</w:t>
      </w:r>
      <w:bookmarkEnd w:id="8"/>
    </w:p>
    <w:p w:rsidR="00EC005C" w:rsidRPr="004650D9" w:rsidRDefault="00EC005C" w:rsidP="00EC005C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10893918"/>
      <w:r w:rsidRPr="004650D9">
        <w:rPr>
          <w:rFonts w:ascii="微软雅黑" w:eastAsia="微软雅黑" w:hAnsi="微软雅黑" w:hint="eastAsia"/>
          <w:sz w:val="28"/>
          <w:szCs w:val="28"/>
        </w:rPr>
        <w:t>环境配置及工具</w:t>
      </w:r>
      <w:bookmarkEnd w:id="9"/>
    </w:p>
    <w:p w:rsidR="00EC005C" w:rsidRPr="00C47AB9" w:rsidRDefault="004F23B4" w:rsidP="00EC005C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FD2BA1">
        <w:rPr>
          <w:rFonts w:ascii="微软雅黑" w:eastAsia="微软雅黑" w:hAnsi="微软雅黑" w:hint="eastAsia"/>
        </w:rPr>
        <w:t>.1</w:t>
      </w:r>
      <w:r w:rsidR="00EC005C" w:rsidRPr="00C47AB9">
        <w:rPr>
          <w:rFonts w:ascii="微软雅黑" w:eastAsia="微软雅黑" w:hAnsi="微软雅黑" w:hint="eastAsia"/>
        </w:rPr>
        <w:t>.1 硬件环境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960"/>
        <w:gridCol w:w="1660"/>
        <w:gridCol w:w="1780"/>
      </w:tblGrid>
      <w:tr w:rsidR="004F23B4" w:rsidRPr="00C47AB9" w:rsidTr="004F23B4">
        <w:trPr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型号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系统版本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内存</w:t>
            </w:r>
          </w:p>
        </w:tc>
      </w:tr>
      <w:tr w:rsidR="004F23B4" w:rsidRPr="00C47AB9" w:rsidTr="004F23B4">
        <w:trPr>
          <w:trHeight w:val="5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锤子0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S1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Android7.1.1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6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GB</w:t>
            </w:r>
          </w:p>
        </w:tc>
      </w:tr>
    </w:tbl>
    <w:p w:rsidR="00EC005C" w:rsidRPr="00C47AB9" w:rsidRDefault="00EC005C" w:rsidP="00EC005C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p w:rsidR="00EC005C" w:rsidRPr="00C47AB9" w:rsidRDefault="004F23B4" w:rsidP="00EC005C">
      <w:pPr>
        <w:ind w:firstLine="48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</w:rPr>
        <w:t>2</w:t>
      </w:r>
      <w:r w:rsidR="00FD2BA1">
        <w:rPr>
          <w:rFonts w:ascii="微软雅黑" w:eastAsia="微软雅黑" w:hAnsi="微软雅黑" w:hint="eastAsia"/>
        </w:rPr>
        <w:t>.1</w:t>
      </w:r>
      <w:r w:rsidR="00EC005C" w:rsidRPr="00C47AB9">
        <w:rPr>
          <w:rFonts w:ascii="微软雅黑" w:eastAsia="微软雅黑" w:hAnsi="微软雅黑" w:hint="eastAsia"/>
        </w:rPr>
        <w:t>.2 软件环境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567"/>
        <w:gridCol w:w="5953"/>
      </w:tblGrid>
      <w:tr w:rsidR="00EC005C" w:rsidRPr="00C47AB9" w:rsidTr="00467F16">
        <w:trPr>
          <w:trHeight w:val="28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版本</w:t>
            </w:r>
          </w:p>
        </w:tc>
      </w:tr>
      <w:tr w:rsidR="00EC005C" w:rsidRPr="00C47AB9" w:rsidTr="00467F16">
        <w:trPr>
          <w:trHeight w:val="28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7.0.4</w:t>
            </w:r>
          </w:p>
        </w:tc>
      </w:tr>
    </w:tbl>
    <w:p w:rsidR="00EC005C" w:rsidRPr="00C47AB9" w:rsidRDefault="00EC005C" w:rsidP="00EC005C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EC005C" w:rsidRPr="00C47AB9" w:rsidRDefault="00EC005C" w:rsidP="000D7C42">
      <w:pPr>
        <w:ind w:firstLineChars="0" w:firstLine="0"/>
        <w:rPr>
          <w:rFonts w:ascii="微软雅黑" w:eastAsia="微软雅黑" w:hAnsi="微软雅黑"/>
        </w:rPr>
      </w:pPr>
    </w:p>
    <w:p w:rsidR="00C964E8" w:rsidRPr="004650D9" w:rsidRDefault="004F23B4" w:rsidP="004F23B4">
      <w:pPr>
        <w:pStyle w:val="2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bookmarkStart w:id="10" w:name="_Toc10893919"/>
      <w:r>
        <w:rPr>
          <w:rFonts w:ascii="微软雅黑" w:eastAsia="微软雅黑" w:hAnsi="微软雅黑" w:hint="eastAsia"/>
          <w:sz w:val="28"/>
          <w:szCs w:val="28"/>
          <w:highlight w:val="lightGray"/>
        </w:rPr>
        <w:lastRenderedPageBreak/>
        <w:t>2.2</w:t>
      </w:r>
      <w:r w:rsidRPr="004650D9">
        <w:rPr>
          <w:rFonts w:ascii="微软雅黑" w:eastAsia="微软雅黑" w:hAnsi="微软雅黑" w:hint="eastAsia"/>
          <w:sz w:val="28"/>
          <w:szCs w:val="28"/>
        </w:rPr>
        <w:t>测试执行情况报告</w:t>
      </w:r>
      <w:bookmarkEnd w:id="10"/>
    </w:p>
    <w:p w:rsidR="00156E3F" w:rsidRPr="00C47AB9" w:rsidRDefault="00156E3F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在本次测试中，测试人员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共针对</w:t>
      </w:r>
      <w:proofErr w:type="gramEnd"/>
      <w:r w:rsidR="00B413D1" w:rsidRPr="00C47AB9">
        <w:rPr>
          <w:rFonts w:ascii="微软雅黑" w:eastAsia="微软雅黑" w:hAnsi="微软雅黑" w:hint="eastAsia"/>
          <w:sz w:val="21"/>
          <w:szCs w:val="21"/>
        </w:rPr>
        <w:t>“</w:t>
      </w:r>
      <w:proofErr w:type="spellStart"/>
      <w:r w:rsidR="004F23B4">
        <w:rPr>
          <w:rFonts w:ascii="微软雅黑" w:eastAsia="微软雅黑" w:hAnsi="微软雅黑" w:hint="eastAsia"/>
          <w:sz w:val="21"/>
          <w:szCs w:val="21"/>
        </w:rPr>
        <w:t>Z</w:t>
      </w:r>
      <w:r w:rsidR="004F23B4">
        <w:rPr>
          <w:rFonts w:ascii="微软雅黑" w:eastAsia="微软雅黑" w:hAnsi="微软雅黑"/>
          <w:sz w:val="21"/>
          <w:szCs w:val="21"/>
        </w:rPr>
        <w:t>UCCLazyB</w:t>
      </w:r>
      <w:r w:rsidR="004F23B4">
        <w:rPr>
          <w:rFonts w:ascii="微软雅黑" w:eastAsia="微软雅黑" w:hAnsi="微软雅黑" w:hint="eastAsia"/>
          <w:sz w:val="21"/>
          <w:szCs w:val="21"/>
        </w:rPr>
        <w:t>one</w:t>
      </w:r>
      <w:proofErr w:type="spellEnd"/>
      <w:r w:rsidR="00B413D1" w:rsidRPr="00C47AB9">
        <w:rPr>
          <w:rFonts w:ascii="微软雅黑" w:eastAsia="微软雅黑" w:hAnsi="微软雅黑" w:hint="eastAsia"/>
          <w:sz w:val="21"/>
          <w:szCs w:val="21"/>
        </w:rPr>
        <w:t>”所包含的</w:t>
      </w:r>
      <w:r w:rsidRPr="00C47AB9">
        <w:rPr>
          <w:rFonts w:ascii="微软雅黑" w:eastAsia="微软雅黑" w:hAnsi="微软雅黑" w:hint="eastAsia"/>
          <w:sz w:val="21"/>
          <w:szCs w:val="21"/>
        </w:rPr>
        <w:t>模块进行测试，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预备用例</w:t>
      </w:r>
      <w:r w:rsidRPr="00C47AB9">
        <w:rPr>
          <w:rFonts w:ascii="微软雅黑" w:eastAsia="微软雅黑" w:hAnsi="微软雅黑" w:hint="eastAsia"/>
          <w:sz w:val="21"/>
          <w:szCs w:val="21"/>
        </w:rPr>
        <w:t>共计</w:t>
      </w:r>
      <w:r w:rsidR="00C83242">
        <w:rPr>
          <w:rFonts w:ascii="微软雅黑" w:eastAsia="微软雅黑" w:hAnsi="微软雅黑" w:hint="eastAsia"/>
          <w:sz w:val="21"/>
          <w:szCs w:val="21"/>
        </w:rPr>
        <w:t>186</w:t>
      </w:r>
      <w:r w:rsidRPr="00C47AB9">
        <w:rPr>
          <w:rFonts w:ascii="微软雅黑" w:eastAsia="微软雅黑" w:hAnsi="微软雅黑" w:hint="eastAsia"/>
          <w:sz w:val="21"/>
          <w:szCs w:val="21"/>
        </w:rPr>
        <w:t>条，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实际执行用例</w:t>
      </w:r>
      <w:r w:rsidR="00C83242">
        <w:rPr>
          <w:rFonts w:ascii="微软雅黑" w:eastAsia="微软雅黑" w:hAnsi="微软雅黑" w:hint="eastAsia"/>
          <w:sz w:val="21"/>
          <w:szCs w:val="21"/>
        </w:rPr>
        <w:t>186</w:t>
      </w:r>
      <w:r w:rsidRPr="00C47AB9">
        <w:rPr>
          <w:rFonts w:ascii="微软雅黑" w:eastAsia="微软雅黑" w:hAnsi="微软雅黑" w:hint="eastAsia"/>
          <w:sz w:val="21"/>
          <w:szCs w:val="21"/>
        </w:rPr>
        <w:t>条。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具体各模块测试执行情况，请参见下方表格：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2126"/>
        <w:gridCol w:w="2126"/>
        <w:gridCol w:w="2126"/>
      </w:tblGrid>
      <w:tr w:rsidR="00EC005C" w:rsidRPr="00C47AB9" w:rsidTr="00467F16">
        <w:trPr>
          <w:trHeight w:val="51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执行</w:t>
            </w:r>
            <w:proofErr w:type="gramStart"/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用例数</w:t>
            </w:r>
            <w:proofErr w:type="gramEnd"/>
          </w:p>
        </w:tc>
      </w:tr>
      <w:tr w:rsidR="00EC005C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C005C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12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17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</w:tr>
      <w:tr w:rsidR="00D676BF" w:rsidRPr="00C47AB9" w:rsidTr="00CB6FDA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</w:t>
            </w:r>
            <w:r w:rsidR="00D676BF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单展示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D676BF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lastRenderedPageBreak/>
              <w:t>我 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我-个人信息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我-我的评价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37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我-反馈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35613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C83242" w:rsidP="00C83242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C83242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186</w:t>
            </w:r>
          </w:p>
        </w:tc>
      </w:tr>
    </w:tbl>
    <w:p w:rsidR="00156E3F" w:rsidRPr="00C47AB9" w:rsidRDefault="00156E3F" w:rsidP="00B413D1">
      <w:pPr>
        <w:ind w:firstLineChars="0" w:firstLine="0"/>
        <w:rPr>
          <w:rFonts w:ascii="微软雅黑" w:eastAsia="微软雅黑" w:hAnsi="微软雅黑"/>
        </w:rPr>
      </w:pPr>
    </w:p>
    <w:p w:rsidR="00C964E8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1" w:name="_Toc10893920"/>
      <w:r>
        <w:rPr>
          <w:rFonts w:ascii="微软雅黑" w:eastAsia="微软雅黑" w:hAnsi="微软雅黑" w:hint="eastAsia"/>
          <w:sz w:val="28"/>
          <w:szCs w:val="28"/>
        </w:rPr>
        <w:t>2</w:t>
      </w:r>
      <w:r w:rsidR="00FD2BA1">
        <w:rPr>
          <w:rFonts w:ascii="微软雅黑" w:eastAsia="微软雅黑" w:hAnsi="微软雅黑" w:hint="eastAsia"/>
          <w:sz w:val="28"/>
          <w:szCs w:val="28"/>
        </w:rPr>
        <w:t>.3</w:t>
      </w:r>
      <w:r w:rsidR="00C964E8" w:rsidRPr="004650D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2AF6" w:rsidRPr="004650D9">
        <w:rPr>
          <w:rFonts w:ascii="微软雅黑" w:eastAsia="微软雅黑" w:hAnsi="微软雅黑" w:hint="eastAsia"/>
          <w:sz w:val="28"/>
          <w:szCs w:val="28"/>
        </w:rPr>
        <w:t>缺陷</w:t>
      </w:r>
      <w:r w:rsidR="00C964E8" w:rsidRPr="004650D9">
        <w:rPr>
          <w:rFonts w:ascii="微软雅黑" w:eastAsia="微软雅黑" w:hAnsi="微软雅黑" w:hint="eastAsia"/>
          <w:sz w:val="28"/>
          <w:szCs w:val="28"/>
        </w:rPr>
        <w:t>状态统计</w:t>
      </w:r>
      <w:bookmarkEnd w:id="11"/>
    </w:p>
    <w:p w:rsidR="00EC005C" w:rsidRPr="00C47AB9" w:rsidRDefault="00EC005C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本次测试过程中，</w:t>
      </w:r>
      <w:r w:rsidR="00F77C31">
        <w:rPr>
          <w:rFonts w:ascii="微软雅黑" w:eastAsia="微软雅黑" w:hAnsi="微软雅黑" w:hint="eastAsia"/>
          <w:sz w:val="21"/>
          <w:szCs w:val="21"/>
        </w:rPr>
        <w:t>共验证</w:t>
      </w:r>
      <w:r w:rsidR="00E31B2B">
        <w:rPr>
          <w:rFonts w:ascii="微软雅黑" w:eastAsia="微软雅黑" w:hAnsi="微软雅黑" w:hint="eastAsia"/>
          <w:sz w:val="21"/>
          <w:szCs w:val="21"/>
        </w:rPr>
        <w:t>了</w:t>
      </w:r>
      <w:r w:rsidRPr="00C47AB9">
        <w:rPr>
          <w:rFonts w:ascii="微软雅黑" w:eastAsia="微软雅黑" w:hAnsi="微软雅黑" w:hint="eastAsia"/>
          <w:sz w:val="21"/>
          <w:szCs w:val="21"/>
        </w:rPr>
        <w:t xml:space="preserve">Bug </w:t>
      </w:r>
      <w:r w:rsidR="00C83242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</w:t>
      </w:r>
      <w:r w:rsidR="00F77C31">
        <w:rPr>
          <w:rFonts w:ascii="微软雅黑" w:eastAsia="微软雅黑" w:hAnsi="微软雅黑" w:hint="eastAsia"/>
          <w:sz w:val="21"/>
          <w:szCs w:val="21"/>
        </w:rPr>
        <w:t>。</w:t>
      </w:r>
      <w:r w:rsidRPr="00C47AB9">
        <w:rPr>
          <w:rFonts w:ascii="微软雅黑" w:eastAsia="微软雅黑" w:hAnsi="微软雅黑" w:hint="eastAsia"/>
          <w:sz w:val="21"/>
          <w:szCs w:val="21"/>
        </w:rPr>
        <w:t>各级别Bug及最终状态，请参见下方表格：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 w:rsidR="00194155" w:rsidRPr="00C47AB9" w:rsidTr="00C47AB9">
        <w:trPr>
          <w:trHeight w:hRule="exact" w:val="924"/>
        </w:trPr>
        <w:tc>
          <w:tcPr>
            <w:tcW w:w="2127" w:type="dxa"/>
            <w:tcBorders>
              <w:tl2br w:val="single" w:sz="4" w:space="0" w:color="000000"/>
            </w:tcBorders>
            <w:shd w:val="clear" w:color="auto" w:fill="365F91" w:themeFill="accent1" w:themeFillShade="BF"/>
          </w:tcPr>
          <w:p w:rsidR="00194155" w:rsidRPr="00C47AB9" w:rsidRDefault="00194155" w:rsidP="00C47AB9">
            <w:pPr>
              <w:ind w:firstLine="42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 xml:space="preserve">   状态</w:t>
            </w:r>
          </w:p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proofErr w:type="gramStart"/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重打开</w:t>
            </w:r>
            <w:proofErr w:type="gramEnd"/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合计</w:t>
            </w:r>
          </w:p>
        </w:tc>
      </w:tr>
      <w:tr w:rsidR="00C83242" w:rsidRPr="00C47AB9" w:rsidTr="00467F16">
        <w:tc>
          <w:tcPr>
            <w:tcW w:w="2127" w:type="dxa"/>
            <w:vAlign w:val="center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12" w:name="_Hlk358565396"/>
            <w:r>
              <w:rPr>
                <w:rFonts w:ascii="微软雅黑" w:eastAsia="微软雅黑" w:hAnsi="微软雅黑" w:hint="eastAsia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bookmarkEnd w:id="12"/>
      <w:tr w:rsidR="00C83242" w:rsidRPr="00C47AB9" w:rsidTr="00467F16">
        <w:tc>
          <w:tcPr>
            <w:tcW w:w="2127" w:type="dxa"/>
            <w:vAlign w:val="center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4F69A0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C83242" w:rsidRPr="00C47AB9" w:rsidRDefault="004F69A0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  <w:tr w:rsidR="004F69A0" w:rsidRPr="00C47AB9" w:rsidTr="00467F16"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4F69A0" w:rsidRPr="00C47AB9" w:rsidTr="00467F16"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4F69A0" w:rsidRPr="00C47AB9" w:rsidTr="00467F16">
        <w:trPr>
          <w:trHeight w:val="70"/>
        </w:trPr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</w:tbl>
    <w:p w:rsidR="00B10AEA" w:rsidRPr="00C83242" w:rsidRDefault="00B10AEA" w:rsidP="00C83242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 w:rsidRPr="00B10AEA">
        <w:rPr>
          <w:rFonts w:ascii="微软雅黑" w:eastAsia="微软雅黑" w:hAnsi="微软雅黑" w:hint="eastAsia"/>
          <w:b/>
          <w:sz w:val="18"/>
          <w:szCs w:val="18"/>
        </w:rPr>
        <w:t>表</w:t>
      </w:r>
      <w:r w:rsidR="00D676BF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-3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-1 </w:t>
      </w:r>
      <w:r>
        <w:rPr>
          <w:rFonts w:ascii="微软雅黑" w:eastAsia="微软雅黑" w:hAnsi="微软雅黑" w:hint="eastAsia"/>
          <w:b/>
          <w:sz w:val="18"/>
          <w:szCs w:val="18"/>
        </w:rPr>
        <w:t>缺陷状态统计表</w:t>
      </w:r>
    </w:p>
    <w:p w:rsidR="00366A2D" w:rsidRDefault="00660739" w:rsidP="00660739">
      <w:pPr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5A0ED7" wp14:editId="7BF81AC1">
            <wp:extent cx="52578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BBB8AE0-0F1A-4C4C-AAC2-AF594D59D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10AEA" w:rsidRPr="00C83242" w:rsidRDefault="00B10AEA" w:rsidP="00C83242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图</w:t>
      </w:r>
      <w:r w:rsidR="004F69A0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-3-2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缺陷状态统计图</w:t>
      </w:r>
    </w:p>
    <w:p w:rsidR="000574D1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3" w:name="_Toc10893921"/>
      <w:r>
        <w:rPr>
          <w:rFonts w:ascii="微软雅黑" w:eastAsia="微软雅黑" w:hAnsi="微软雅黑" w:hint="eastAsia"/>
          <w:sz w:val="28"/>
          <w:szCs w:val="28"/>
        </w:rPr>
        <w:t>2</w:t>
      </w:r>
      <w:r w:rsidRPr="004650D9">
        <w:rPr>
          <w:rFonts w:ascii="微软雅黑" w:eastAsia="微软雅黑" w:hAnsi="微软雅黑" w:hint="eastAsia"/>
          <w:sz w:val="28"/>
          <w:szCs w:val="28"/>
        </w:rPr>
        <w:t>.</w:t>
      </w:r>
      <w:r w:rsidR="00C83242">
        <w:rPr>
          <w:rFonts w:ascii="微软雅黑" w:eastAsia="微软雅黑" w:hAnsi="微软雅黑" w:hint="eastAsia"/>
          <w:sz w:val="28"/>
          <w:szCs w:val="28"/>
        </w:rPr>
        <w:t>4</w:t>
      </w:r>
      <w:r w:rsidRPr="004650D9">
        <w:rPr>
          <w:rFonts w:ascii="微软雅黑" w:eastAsia="微软雅黑" w:hAnsi="微软雅黑" w:hint="eastAsia"/>
          <w:sz w:val="28"/>
          <w:szCs w:val="28"/>
        </w:rPr>
        <w:t xml:space="preserve"> 缺陷分布统计</w:t>
      </w:r>
      <w:bookmarkEnd w:id="13"/>
    </w:p>
    <w:p w:rsidR="00467F16" w:rsidRDefault="00467F16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本次测试主要分为</w:t>
      </w:r>
      <w:r w:rsidR="00D676BF">
        <w:rPr>
          <w:rFonts w:ascii="微软雅黑" w:eastAsia="微软雅黑" w:hAnsi="微软雅黑" w:hint="eastAsia"/>
          <w:sz w:val="21"/>
          <w:szCs w:val="21"/>
        </w:rPr>
        <w:t>七</w:t>
      </w:r>
      <w:r w:rsidRPr="00C47AB9">
        <w:rPr>
          <w:rFonts w:ascii="微软雅黑" w:eastAsia="微软雅黑" w:hAnsi="微软雅黑" w:hint="eastAsia"/>
          <w:sz w:val="21"/>
          <w:szCs w:val="21"/>
        </w:rPr>
        <w:t>大模块：</w:t>
      </w:r>
      <w:r w:rsidR="00786C3F" w:rsidRPr="00C47AB9">
        <w:rPr>
          <w:rFonts w:ascii="微软雅黑" w:eastAsia="微软雅黑" w:hAnsi="微软雅黑" w:hint="eastAsia"/>
          <w:sz w:val="21"/>
          <w:szCs w:val="21"/>
        </w:rPr>
        <w:t>登录</w:t>
      </w:r>
      <w:r w:rsidRPr="00C47AB9">
        <w:rPr>
          <w:rFonts w:ascii="微软雅黑" w:eastAsia="微软雅黑" w:hAnsi="微软雅黑" w:hint="eastAsia"/>
          <w:sz w:val="21"/>
          <w:szCs w:val="21"/>
        </w:rPr>
        <w:t>、首页展示、</w:t>
      </w:r>
      <w:r w:rsidR="00C83242">
        <w:rPr>
          <w:rFonts w:ascii="微软雅黑" w:eastAsia="微软雅黑" w:hAnsi="微软雅黑" w:hint="eastAsia"/>
          <w:sz w:val="21"/>
          <w:szCs w:val="21"/>
        </w:rPr>
        <w:t>发布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帮忙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我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已下单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已接单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  <w:r w:rsidR="00787868" w:rsidRPr="00C47AB9">
        <w:rPr>
          <w:rFonts w:ascii="微软雅黑" w:eastAsia="微软雅黑" w:hAnsi="微软雅黑" w:hint="eastAsia"/>
          <w:sz w:val="21"/>
          <w:szCs w:val="21"/>
        </w:rPr>
        <w:t>其中条件、高级搜索模块bug分布相对比较集中，</w:t>
      </w:r>
      <w:r w:rsidR="00015A06" w:rsidRPr="00C47AB9">
        <w:rPr>
          <w:rFonts w:ascii="微软雅黑" w:eastAsia="微软雅黑" w:hAnsi="微软雅黑" w:hint="eastAsia"/>
          <w:sz w:val="21"/>
          <w:szCs w:val="21"/>
        </w:rPr>
        <w:t>结合</w:t>
      </w:r>
      <w:r w:rsidR="00B10AEA">
        <w:rPr>
          <w:rFonts w:ascii="微软雅黑" w:eastAsia="微软雅黑" w:hAnsi="微软雅黑" w:hint="eastAsia"/>
          <w:sz w:val="21"/>
          <w:szCs w:val="21"/>
        </w:rPr>
        <w:t>各</w:t>
      </w:r>
      <w:r w:rsidRPr="00C47AB9">
        <w:rPr>
          <w:rFonts w:ascii="微软雅黑" w:eastAsia="微软雅黑" w:hAnsi="微软雅黑" w:hint="eastAsia"/>
          <w:sz w:val="21"/>
          <w:szCs w:val="21"/>
        </w:rPr>
        <w:t>模块Bug分布情况</w:t>
      </w:r>
      <w:r w:rsidR="00787868" w:rsidRPr="00C47AB9">
        <w:rPr>
          <w:rFonts w:ascii="微软雅黑" w:eastAsia="微软雅黑" w:hAnsi="微软雅黑" w:hint="eastAsia"/>
          <w:sz w:val="21"/>
          <w:szCs w:val="21"/>
        </w:rPr>
        <w:t>及测试力度，本报告对各模块稳定程度排了级别，请参见下方表格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D45462" w:rsidRPr="00C47AB9" w:rsidRDefault="00D45462" w:rsidP="006C47F3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123"/>
        <w:gridCol w:w="1275"/>
        <w:gridCol w:w="1418"/>
        <w:gridCol w:w="1843"/>
      </w:tblGrid>
      <w:tr w:rsidR="000D7C42" w:rsidRPr="009C4A70" w:rsidTr="00660739">
        <w:trPr>
          <w:trHeight w:val="285"/>
          <w:jc w:val="center"/>
        </w:trPr>
        <w:tc>
          <w:tcPr>
            <w:tcW w:w="1720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365F91" w:themeFill="accent1" w:themeFillShade="BF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稳定程度</w:t>
            </w:r>
          </w:p>
        </w:tc>
      </w:tr>
      <w:tr w:rsidR="000D7C42" w:rsidRPr="009C4A70" w:rsidTr="00660739">
        <w:trPr>
          <w:trHeight w:val="330"/>
          <w:jc w:val="center"/>
        </w:trPr>
        <w:tc>
          <w:tcPr>
            <w:tcW w:w="1720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D7C42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0D7C42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="000D7C42"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轮播图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最近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D676BF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66.6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帮忙展示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660739">
            <w:pPr>
              <w:ind w:firstLineChars="0" w:firstLine="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33.3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660739">
            <w:pPr>
              <w:ind w:firstLineChars="0" w:firstLine="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已下单展示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投诉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D676BF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 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我-个人信息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我-我的评价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我-反馈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</w:tbl>
    <w:p w:rsidR="00CD0EE2" w:rsidRPr="00B10AEA" w:rsidRDefault="00B10AEA" w:rsidP="00B10AEA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图</w:t>
      </w:r>
      <w:r w:rsidR="00D676BF">
        <w:rPr>
          <w:rFonts w:ascii="微软雅黑" w:eastAsia="微软雅黑" w:hAnsi="微软雅黑" w:hint="eastAsia"/>
          <w:b/>
          <w:sz w:val="18"/>
          <w:szCs w:val="18"/>
        </w:rPr>
        <w:t>2-4</w:t>
      </w:r>
      <w:r w:rsidR="004F69A0">
        <w:rPr>
          <w:rFonts w:ascii="微软雅黑" w:eastAsia="微软雅黑" w:hAnsi="微软雅黑" w:hint="eastAsia"/>
          <w:b/>
          <w:sz w:val="18"/>
          <w:szCs w:val="18"/>
        </w:rPr>
        <w:t>-1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缺陷分布及稳定状态统计表</w:t>
      </w:r>
    </w:p>
    <w:p w:rsidR="00667F92" w:rsidRPr="004650D9" w:rsidRDefault="004F23B4" w:rsidP="00667F92">
      <w:pPr>
        <w:pStyle w:val="1"/>
        <w:rPr>
          <w:rFonts w:ascii="微软雅黑" w:eastAsia="微软雅黑" w:hAnsi="微软雅黑"/>
          <w:sz w:val="32"/>
          <w:szCs w:val="32"/>
        </w:rPr>
      </w:pPr>
      <w:bookmarkStart w:id="14" w:name="_Toc10893922"/>
      <w:r>
        <w:rPr>
          <w:rFonts w:ascii="微软雅黑" w:eastAsia="微软雅黑" w:hAnsi="微软雅黑" w:hint="eastAsia"/>
          <w:sz w:val="32"/>
          <w:szCs w:val="32"/>
        </w:rPr>
        <w:t>3</w:t>
      </w:r>
      <w:r w:rsidRPr="004650D9">
        <w:rPr>
          <w:rFonts w:ascii="微软雅黑" w:eastAsia="微软雅黑" w:hAnsi="微软雅黑" w:hint="eastAsia"/>
          <w:sz w:val="32"/>
          <w:szCs w:val="32"/>
        </w:rPr>
        <w:t>. 测试结果总结</w:t>
      </w:r>
      <w:bookmarkEnd w:id="14"/>
    </w:p>
    <w:p w:rsidR="00D67590" w:rsidRPr="004650D9" w:rsidRDefault="00E25F61" w:rsidP="00D67590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10893923"/>
      <w:r w:rsidRPr="004650D9">
        <w:rPr>
          <w:rFonts w:ascii="微软雅黑" w:eastAsia="微软雅黑" w:hAnsi="微软雅黑" w:hint="eastAsia"/>
          <w:sz w:val="28"/>
          <w:szCs w:val="28"/>
        </w:rPr>
        <w:t>缺陷</w:t>
      </w:r>
      <w:r w:rsidR="00D67590" w:rsidRPr="004650D9">
        <w:rPr>
          <w:rFonts w:ascii="微软雅黑" w:eastAsia="微软雅黑" w:hAnsi="微软雅黑" w:hint="eastAsia"/>
          <w:sz w:val="28"/>
          <w:szCs w:val="28"/>
        </w:rPr>
        <w:t>总结</w:t>
      </w:r>
      <w:bookmarkEnd w:id="15"/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从Bug级别和状态角度分析，本次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测试共</w:t>
      </w:r>
      <w:proofErr w:type="gramEnd"/>
      <w:r w:rsidRPr="00C47AB9">
        <w:rPr>
          <w:rFonts w:ascii="微软雅黑" w:eastAsia="微软雅黑" w:hAnsi="微软雅黑" w:hint="eastAsia"/>
          <w:sz w:val="21"/>
          <w:szCs w:val="21"/>
        </w:rPr>
        <w:t>发现的有效Bug数为</w:t>
      </w:r>
      <w:r w:rsidR="004F69A0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个，其中</w:t>
      </w:r>
      <w:r w:rsidR="00660739">
        <w:rPr>
          <w:rFonts w:ascii="微软雅黑" w:eastAsia="微软雅黑" w:hAnsi="微软雅黑" w:hint="eastAsia"/>
          <w:sz w:val="21"/>
          <w:szCs w:val="21"/>
        </w:rPr>
        <w:t>一般</w:t>
      </w:r>
      <w:r w:rsidRPr="00C47AB9">
        <w:rPr>
          <w:rFonts w:ascii="微软雅黑" w:eastAsia="微软雅黑" w:hAnsi="微软雅黑" w:hint="eastAsia"/>
          <w:sz w:val="21"/>
          <w:szCs w:val="21"/>
        </w:rPr>
        <w:t>数量较多，为</w:t>
      </w:r>
      <w:r w:rsidR="004F69A0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个，占有效Bug总数的</w:t>
      </w:r>
      <w:r w:rsidR="004F69A0">
        <w:rPr>
          <w:rFonts w:ascii="微软雅黑" w:eastAsia="微软雅黑" w:hAnsi="微软雅黑" w:hint="eastAsia"/>
          <w:sz w:val="21"/>
          <w:szCs w:val="21"/>
        </w:rPr>
        <w:t>100</w:t>
      </w:r>
      <w:r w:rsidRPr="00C47AB9">
        <w:rPr>
          <w:rFonts w:ascii="微软雅黑" w:eastAsia="微软雅黑" w:hAnsi="微软雅黑" w:hint="eastAsia"/>
          <w:sz w:val="21"/>
          <w:szCs w:val="21"/>
        </w:rPr>
        <w:t>%，已全部解决。由于在提交测试前，要求开发人员进行自测，避免了非常严重问题</w:t>
      </w:r>
      <w:r>
        <w:rPr>
          <w:rFonts w:ascii="微软雅黑" w:eastAsia="微软雅黑" w:hAnsi="微软雅黑" w:hint="eastAsia"/>
          <w:sz w:val="21"/>
          <w:szCs w:val="21"/>
        </w:rPr>
        <w:t>的出现，</w:t>
      </w:r>
      <w:r w:rsidRPr="00C47AB9">
        <w:rPr>
          <w:rFonts w:ascii="微软雅黑" w:eastAsia="微软雅黑" w:hAnsi="微软雅黑" w:hint="eastAsia"/>
          <w:sz w:val="21"/>
          <w:szCs w:val="21"/>
        </w:rPr>
        <w:t>因此本次测试中未发现级别是</w:t>
      </w:r>
      <w:r w:rsidR="004F69A0">
        <w:rPr>
          <w:rFonts w:ascii="微软雅黑" w:eastAsia="微软雅黑" w:hAnsi="微软雅黑" w:hint="eastAsia"/>
          <w:sz w:val="21"/>
          <w:szCs w:val="21"/>
        </w:rPr>
        <w:t>致命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4F69A0">
        <w:rPr>
          <w:rFonts w:ascii="微软雅黑" w:eastAsia="微软雅黑" w:hAnsi="微软雅黑" w:hint="eastAsia"/>
          <w:sz w:val="21"/>
          <w:szCs w:val="21"/>
        </w:rPr>
        <w:t>一般低级与建议的</w:t>
      </w:r>
      <w:r w:rsidRPr="00C47AB9">
        <w:rPr>
          <w:rFonts w:ascii="微软雅黑" w:eastAsia="微软雅黑" w:hAnsi="微软雅黑" w:hint="eastAsia"/>
          <w:sz w:val="21"/>
          <w:szCs w:val="21"/>
        </w:rPr>
        <w:t>Bug。</w:t>
      </w:r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本次测试过程中发现的缺陷主要集中在以下几个方面：</w:t>
      </w:r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 xml:space="preserve">1. </w:t>
      </w:r>
      <w:r w:rsidR="004F69A0">
        <w:rPr>
          <w:rFonts w:ascii="微软雅黑" w:eastAsia="微软雅黑" w:hAnsi="微软雅黑" w:hint="eastAsia"/>
          <w:sz w:val="21"/>
          <w:szCs w:val="21"/>
        </w:rPr>
        <w:t>逻辑跳转出错，导致无法正确完成所需功能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902CF5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 xml:space="preserve">2. </w:t>
      </w:r>
      <w:r w:rsidR="004F69A0">
        <w:rPr>
          <w:rFonts w:ascii="微软雅黑" w:eastAsia="微软雅黑" w:hAnsi="微软雅黑" w:hint="eastAsia"/>
          <w:sz w:val="21"/>
          <w:szCs w:val="21"/>
        </w:rPr>
        <w:t>逻辑跳转丢失，导致无法跳转页面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4F69A0" w:rsidRPr="00C47AB9" w:rsidRDefault="004F69A0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3.条件判断出错。</w:t>
      </w:r>
    </w:p>
    <w:p w:rsidR="000E1BB0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6" w:name="_Toc10893924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="00D67590" w:rsidRPr="00C47AB9">
        <w:rPr>
          <w:rFonts w:ascii="微软雅黑" w:eastAsia="微软雅黑" w:hAnsi="微软雅黑" w:hint="eastAsia"/>
          <w:sz w:val="28"/>
          <w:szCs w:val="28"/>
        </w:rPr>
        <w:t>.2</w:t>
      </w:r>
      <w:r w:rsidR="00942BF4" w:rsidRPr="00C47AB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0E1BB0" w:rsidRPr="00C47AB9">
        <w:rPr>
          <w:rFonts w:ascii="微软雅黑" w:eastAsia="微软雅黑" w:hAnsi="微软雅黑" w:hint="eastAsia"/>
          <w:sz w:val="28"/>
          <w:szCs w:val="28"/>
        </w:rPr>
        <w:t>系统上线风险评估</w:t>
      </w:r>
      <w:bookmarkEnd w:id="16"/>
    </w:p>
    <w:p w:rsidR="00902CF5" w:rsidRPr="004650D9" w:rsidRDefault="0057535D" w:rsidP="00902CF5">
      <w:pPr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</w:rPr>
        <w:tab/>
      </w:r>
      <w:r w:rsidR="00902CF5" w:rsidRPr="004650D9">
        <w:rPr>
          <w:rFonts w:ascii="微软雅黑" w:eastAsia="微软雅黑" w:hAnsi="微软雅黑" w:hint="eastAsia"/>
          <w:sz w:val="21"/>
          <w:szCs w:val="21"/>
        </w:rPr>
        <w:t>系统中影响功能的严重问题已经全部修复。尽管</w:t>
      </w:r>
      <w:r w:rsidR="004F69A0">
        <w:rPr>
          <w:rFonts w:ascii="微软雅黑" w:eastAsia="微软雅黑" w:hAnsi="微软雅黑" w:hint="eastAsia"/>
          <w:sz w:val="21"/>
          <w:szCs w:val="21"/>
        </w:rPr>
        <w:t>全方位</w:t>
      </w:r>
      <w:r w:rsidR="00902CF5" w:rsidRPr="004650D9">
        <w:rPr>
          <w:rFonts w:ascii="微软雅黑" w:eastAsia="微软雅黑" w:hAnsi="微软雅黑" w:hint="eastAsia"/>
          <w:sz w:val="21"/>
          <w:szCs w:val="21"/>
        </w:rPr>
        <w:t>测试执行结果现在并未完成，但考虑到上线初期系统使用者不多，涉及到的并发压力较小，因此此处不构成上线风险。</w:t>
      </w:r>
    </w:p>
    <w:p w:rsidR="00942BF4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7" w:name="_Toc10893925"/>
      <w:r>
        <w:rPr>
          <w:rFonts w:ascii="微软雅黑" w:eastAsia="微软雅黑" w:hAnsi="微软雅黑" w:hint="eastAsia"/>
          <w:sz w:val="28"/>
          <w:szCs w:val="28"/>
        </w:rPr>
        <w:t>3</w:t>
      </w:r>
      <w:r w:rsidR="009C4A70">
        <w:rPr>
          <w:rFonts w:ascii="微软雅黑" w:eastAsia="微软雅黑" w:hAnsi="微软雅黑" w:hint="eastAsia"/>
          <w:sz w:val="28"/>
          <w:szCs w:val="28"/>
        </w:rPr>
        <w:t>.3</w:t>
      </w:r>
      <w:r w:rsidR="00942BF4" w:rsidRPr="00C47AB9">
        <w:rPr>
          <w:rFonts w:ascii="微软雅黑" w:eastAsia="微软雅黑" w:hAnsi="微软雅黑" w:hint="eastAsia"/>
          <w:sz w:val="28"/>
          <w:szCs w:val="28"/>
        </w:rPr>
        <w:t xml:space="preserve"> 测试结论</w:t>
      </w:r>
      <w:bookmarkEnd w:id="17"/>
    </w:p>
    <w:p w:rsidR="00B10AEA" w:rsidRPr="00B10AEA" w:rsidRDefault="00B8179C" w:rsidP="00902CF5">
      <w:pPr>
        <w:spacing w:line="240" w:lineRule="auto"/>
        <w:ind w:firstLineChars="0" w:firstLine="198"/>
        <w:rPr>
          <w:rFonts w:ascii="微软雅黑" w:eastAsia="微软雅黑" w:hAnsi="微软雅黑"/>
          <w:sz w:val="21"/>
          <w:szCs w:val="21"/>
        </w:rPr>
      </w:pPr>
      <w:r w:rsidRPr="004650D9">
        <w:rPr>
          <w:rFonts w:ascii="微软雅黑" w:eastAsia="微软雅黑" w:hAnsi="微软雅黑" w:hint="eastAsia"/>
          <w:sz w:val="21"/>
          <w:szCs w:val="21"/>
        </w:rPr>
        <w:t>综上所述，通过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本次</w:t>
      </w:r>
      <w:r w:rsidRPr="004650D9">
        <w:rPr>
          <w:rFonts w:ascii="微软雅黑" w:eastAsia="微软雅黑" w:hAnsi="微软雅黑" w:hint="eastAsia"/>
          <w:sz w:val="21"/>
          <w:szCs w:val="21"/>
        </w:rPr>
        <w:t>测试，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以人为索引的人</w:t>
      </w:r>
      <w:proofErr w:type="gramStart"/>
      <w:r w:rsidR="009E4244" w:rsidRPr="004650D9">
        <w:rPr>
          <w:rFonts w:ascii="微软雅黑" w:eastAsia="微软雅黑" w:hAnsi="微软雅黑" w:hint="eastAsia"/>
          <w:sz w:val="21"/>
          <w:szCs w:val="21"/>
        </w:rPr>
        <w:t>单酬费</w:t>
      </w:r>
      <w:proofErr w:type="gramEnd"/>
      <w:r w:rsidR="009E4244" w:rsidRPr="004650D9">
        <w:rPr>
          <w:rFonts w:ascii="微软雅黑" w:eastAsia="微软雅黑" w:hAnsi="微软雅黑" w:hint="eastAsia"/>
          <w:sz w:val="21"/>
          <w:szCs w:val="21"/>
        </w:rPr>
        <w:t>体系平台</w:t>
      </w:r>
      <w:r w:rsidRPr="004650D9">
        <w:rPr>
          <w:rFonts w:ascii="微软雅黑" w:eastAsia="微软雅黑" w:hAnsi="微软雅黑" w:hint="eastAsia"/>
          <w:sz w:val="21"/>
          <w:szCs w:val="21"/>
        </w:rPr>
        <w:t>本次上线风险较小，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已</w:t>
      </w:r>
      <w:r w:rsidRPr="004650D9">
        <w:rPr>
          <w:rFonts w:ascii="微软雅黑" w:eastAsia="微软雅黑" w:hAnsi="微软雅黑" w:hint="eastAsia"/>
          <w:sz w:val="21"/>
          <w:szCs w:val="21"/>
        </w:rPr>
        <w:t>达到上线标准。</w:t>
      </w:r>
      <w:r w:rsidRPr="004650D9">
        <w:rPr>
          <w:rFonts w:ascii="微软雅黑" w:eastAsia="微软雅黑" w:hAnsi="微软雅黑"/>
          <w:sz w:val="21"/>
          <w:szCs w:val="21"/>
        </w:rPr>
        <w:t xml:space="preserve"> </w:t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4800"/>
        <w:gridCol w:w="4140"/>
      </w:tblGrid>
      <w:tr w:rsidR="00902CF5" w:rsidRPr="00C47AB9" w:rsidTr="00902CF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测试结论</w:t>
            </w:r>
          </w:p>
        </w:tc>
      </w:tr>
      <w:tr w:rsidR="00902CF5" w:rsidRPr="00C47AB9" w:rsidTr="00902CF5">
        <w:trPr>
          <w:trHeight w:val="21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F5" w:rsidRPr="004F69A0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1.</w:t>
            </w:r>
            <w:r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="00902CF5"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及</w:t>
            </w:r>
            <w:r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="00902CF5"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以上级别的Bug已经修复，不存在影响使用的严重问题。剩余的问题以及优化方案不影响基本功能使用，可以在优化阶段完善。</w:t>
            </w:r>
          </w:p>
          <w:p w:rsidR="004F69A0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  <w:p w:rsidR="00902CF5" w:rsidRPr="00C47AB9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.80</w:t>
            </w:r>
            <w:r w:rsidR="00902CF5"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%及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80</w:t>
            </w:r>
            <w:r w:rsidR="00902CF5"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目前系统中</w:t>
            </w:r>
            <w:r w:rsid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及</w:t>
            </w:r>
            <w:r w:rsid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以上级别问题已经修复，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100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%的模块达到“稳定”状态，可以上线。</w:t>
            </w:r>
          </w:p>
        </w:tc>
      </w:tr>
    </w:tbl>
    <w:p w:rsidR="00E028EC" w:rsidRPr="00902CF5" w:rsidRDefault="00E028EC" w:rsidP="00E028EC">
      <w:pPr>
        <w:ind w:firstLineChars="0" w:firstLine="0"/>
        <w:rPr>
          <w:rFonts w:ascii="微软雅黑" w:eastAsia="微软雅黑" w:hAnsi="微软雅黑"/>
        </w:rPr>
      </w:pPr>
    </w:p>
    <w:p w:rsidR="00FF1A28" w:rsidRPr="00C47AB9" w:rsidRDefault="004F23B4" w:rsidP="00A715BB">
      <w:pPr>
        <w:pStyle w:val="1"/>
        <w:rPr>
          <w:rFonts w:ascii="微软雅黑" w:eastAsia="微软雅黑" w:hAnsi="微软雅黑"/>
          <w:sz w:val="32"/>
          <w:szCs w:val="32"/>
        </w:rPr>
      </w:pPr>
      <w:bookmarkStart w:id="18" w:name="_Toc10893926"/>
      <w:r>
        <w:rPr>
          <w:rFonts w:ascii="微软雅黑" w:eastAsia="微软雅黑" w:hAnsi="微软雅黑" w:hint="eastAsia"/>
          <w:sz w:val="32"/>
          <w:szCs w:val="32"/>
        </w:rPr>
        <w:t xml:space="preserve">4. </w:t>
      </w:r>
      <w:r w:rsidRPr="00C47AB9">
        <w:rPr>
          <w:rFonts w:ascii="微软雅黑" w:eastAsia="微软雅黑" w:hAnsi="微软雅黑" w:hint="eastAsia"/>
          <w:sz w:val="32"/>
          <w:szCs w:val="32"/>
        </w:rPr>
        <w:t>备注信息</w:t>
      </w:r>
      <w:bookmarkEnd w:id="18"/>
    </w:p>
    <w:p w:rsidR="00FF1A28" w:rsidRPr="00C47AB9" w:rsidRDefault="00192F05" w:rsidP="00A715B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10893927"/>
      <w:r w:rsidRPr="00C47AB9">
        <w:rPr>
          <w:rFonts w:ascii="微软雅黑" w:eastAsia="微软雅黑" w:hAnsi="微软雅黑" w:hint="eastAsia"/>
          <w:sz w:val="28"/>
          <w:szCs w:val="28"/>
        </w:rPr>
        <w:t>缺陷</w:t>
      </w:r>
      <w:r w:rsidR="002E263D" w:rsidRPr="00C47AB9">
        <w:rPr>
          <w:rFonts w:ascii="微软雅黑" w:eastAsia="微软雅黑" w:hAnsi="微软雅黑" w:hint="eastAsia"/>
          <w:sz w:val="28"/>
          <w:szCs w:val="28"/>
        </w:rPr>
        <w:t>状态</w:t>
      </w:r>
      <w:r w:rsidR="00FF1A28" w:rsidRPr="00C47AB9">
        <w:rPr>
          <w:rFonts w:ascii="微软雅黑" w:eastAsia="微软雅黑" w:hAnsi="微软雅黑" w:hint="eastAsia"/>
          <w:sz w:val="28"/>
          <w:szCs w:val="28"/>
        </w:rPr>
        <w:t>备注：</w:t>
      </w:r>
      <w:bookmarkEnd w:id="19"/>
    </w:p>
    <w:p w:rsidR="00FF1A28" w:rsidRPr="00C47AB9" w:rsidRDefault="00FF1A28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打开：为任务分配人（开发组长/经理）对该问题准备进行修改并对该问题分配修改人员所标志的状态。</w:t>
      </w:r>
    </w:p>
    <w:p w:rsidR="00FF1A28" w:rsidRPr="00C47AB9" w:rsidRDefault="00CB0A72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重打开：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此问题经过测试人员验证后，发现问题并没有修复</w:t>
      </w:r>
      <w:r w:rsidR="00FF1A28" w:rsidRPr="00C47AB9">
        <w:rPr>
          <w:rFonts w:ascii="微软雅黑" w:eastAsia="微软雅黑" w:hAnsi="微软雅黑" w:hint="eastAsia"/>
          <w:sz w:val="21"/>
          <w:szCs w:val="21"/>
        </w:rPr>
        <w:t>；或者已经修改正确的问题，又重新出现错误。</w:t>
      </w:r>
    </w:p>
    <w:p w:rsidR="00FF1A28" w:rsidRPr="00C47AB9" w:rsidRDefault="00CB0A72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退回测试：测试人员描述不清、或者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缺乏关键信息，导致开发人员无法根据此Bug定位到具体缺陷，经过开发和测试人员确认后，将问题退回至测试人员</w:t>
      </w:r>
      <w:r w:rsidR="00FF1A28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FF1A28" w:rsidRPr="00C47AB9" w:rsidRDefault="00FF1A28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lastRenderedPageBreak/>
        <w:t>不做修改：不是Bug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、不采纳所提建议、或虽然是</w:t>
      </w:r>
      <w:r w:rsidRPr="00C47AB9">
        <w:rPr>
          <w:rFonts w:ascii="微软雅黑" w:eastAsia="微软雅黑" w:hAnsi="微软雅黑" w:hint="eastAsia"/>
          <w:sz w:val="21"/>
          <w:szCs w:val="21"/>
        </w:rPr>
        <w:t>错误但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是由第三方软件缺陷导致，无法进行修改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6B1EE6" w:rsidRPr="00C47AB9" w:rsidRDefault="005E66D3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关闭：开发人员修改问题后，测试人员进行验证并通过</w:t>
      </w:r>
      <w:r w:rsidR="006B1EE6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192F05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0" w:name="_Toc10893928"/>
      <w:r>
        <w:rPr>
          <w:rFonts w:ascii="微软雅黑" w:eastAsia="微软雅黑" w:hAnsi="微软雅黑" w:hint="eastAsia"/>
          <w:sz w:val="28"/>
          <w:szCs w:val="28"/>
        </w:rPr>
        <w:t>4</w:t>
      </w:r>
      <w:r w:rsidRPr="00C47AB9">
        <w:rPr>
          <w:rFonts w:ascii="微软雅黑" w:eastAsia="微软雅黑" w:hAnsi="微软雅黑" w:hint="eastAsia"/>
          <w:sz w:val="28"/>
          <w:szCs w:val="28"/>
        </w:rPr>
        <w:t>.2 缺陷严重程度备注：</w:t>
      </w:r>
      <w:bookmarkEnd w:id="20"/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</w:t>
      </w:r>
      <w:r w:rsidR="00737C39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严重：严重影响系统要求或基本功能的实现，且没有更正办法；事常规操作中经常发生或非常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归操作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中不可避免的主要问题。。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一般：用户操作麻烦，但不影响执行主要功能；界面拼写错误；功能实现不完善。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低级与建议：建议进行但不强制执行的修改；不会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给发布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的·准确性或可用性带来任何严重影响。</w:t>
      </w:r>
    </w:p>
    <w:p w:rsidR="00FF1A28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1" w:name="_Toc10893929"/>
      <w:r>
        <w:rPr>
          <w:rFonts w:ascii="微软雅黑" w:eastAsia="微软雅黑" w:hAnsi="微软雅黑" w:hint="eastAsia"/>
          <w:sz w:val="28"/>
          <w:szCs w:val="28"/>
        </w:rPr>
        <w:t>4</w:t>
      </w:r>
      <w:r w:rsidRPr="00C47AB9">
        <w:rPr>
          <w:rFonts w:ascii="微软雅黑" w:eastAsia="微软雅黑" w:hAnsi="微软雅黑" w:hint="eastAsia"/>
          <w:sz w:val="28"/>
          <w:szCs w:val="28"/>
        </w:rPr>
        <w:t>.3 缺陷类别备注：</w:t>
      </w:r>
      <w:bookmarkEnd w:id="21"/>
    </w:p>
    <w:p w:rsidR="0078786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功能缺陷：系统设计功能与需求不一致，部分模块功能无法正常使用，如：分页操作、导出功能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不</w:t>
      </w:r>
      <w:proofErr w:type="gramEnd"/>
      <w:r w:rsidRPr="00C47AB9">
        <w:rPr>
          <w:rFonts w:ascii="微软雅黑" w:eastAsia="微软雅黑" w:hAnsi="微软雅黑" w:hint="eastAsia"/>
          <w:sz w:val="21"/>
          <w:szCs w:val="21"/>
        </w:rPr>
        <w:t>可用等。</w:t>
      </w:r>
    </w:p>
    <w:p w:rsidR="00787868" w:rsidRPr="00C47AB9" w:rsidRDefault="00787868" w:rsidP="00787868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设计缺陷：属于在设计中存在的缺陷问题，如：记录条数过多添加分页，页面排序等。</w:t>
      </w:r>
    </w:p>
    <w:p w:rsidR="00FF1A2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需求完善：以客户角度考虑，建议性的需求变更，如合并单元格后页面展现比较直观等</w:t>
      </w:r>
    </w:p>
    <w:p w:rsidR="00FF1A2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取值错误：对数据的处理存在缺陷，如：与数据库中的数据不一致，表的关联对应错等。</w:t>
      </w:r>
    </w:p>
    <w:p w:rsidR="00FF1A28" w:rsidRPr="00C47AB9" w:rsidRDefault="00787868" w:rsidP="00787868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页面显示：界面显示有问题或是错误，如：页面样式不统一、表格宽度不一致等。</w:t>
      </w:r>
    </w:p>
    <w:p w:rsidR="000D7C42" w:rsidRPr="000D7C42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2" w:name="_Toc10893930"/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 w:rsidRPr="000D7C42">
        <w:rPr>
          <w:rFonts w:ascii="微软雅黑" w:eastAsia="微软雅黑" w:hAnsi="微软雅黑" w:hint="eastAsia"/>
          <w:sz w:val="28"/>
          <w:szCs w:val="28"/>
        </w:rPr>
        <w:t>.4 模块稳定程度备注：</w:t>
      </w:r>
      <w:bookmarkEnd w:id="22"/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非常稳定：需求功能全部实现，Bug量较少，且全部bug修复完毕。测试时间充足。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稳定：需求功能全部实现，严重Bug量较少，全部严重的bug修复完毕。测试时间正常。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相对稳定：需求全部实现，严重bug数目多，且没有全部修复。或测试时间较短，导致功能未进行充分测试。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不稳定：50%以上需求没有实现</w:t>
      </w:r>
    </w:p>
    <w:p w:rsidR="00787868" w:rsidRPr="000D7C42" w:rsidRDefault="00787868" w:rsidP="00787868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sectPr w:rsidR="00787868" w:rsidRPr="000D7C42" w:rsidSect="00A450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800" w:bottom="1440" w:left="1800" w:header="720" w:footer="72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38C" w:rsidRDefault="00CC238C" w:rsidP="00047DA9">
      <w:pPr>
        <w:spacing w:line="240" w:lineRule="auto"/>
        <w:ind w:firstLine="480"/>
      </w:pPr>
      <w:r>
        <w:separator/>
      </w:r>
    </w:p>
  </w:endnote>
  <w:endnote w:type="continuationSeparator" w:id="0">
    <w:p w:rsidR="00CC238C" w:rsidRDefault="00CC238C" w:rsidP="00047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framePr w:wrap="around" w:vAnchor="text" w:hAnchor="margin" w:xAlign="center" w:y="1"/>
      <w:ind w:firstLine="360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525A9" w:rsidRDefault="005525A9" w:rsidP="00FD2BA1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framePr w:wrap="around" w:vAnchor="text" w:hAnchor="margin" w:xAlign="center" w:y="1"/>
      <w:ind w:firstLine="360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3</w:t>
    </w:r>
    <w:r>
      <w:rPr>
        <w:rStyle w:val="a3"/>
      </w:rPr>
      <w:fldChar w:fldCharType="end"/>
    </w:r>
  </w:p>
  <w:p w:rsidR="005525A9" w:rsidRDefault="005525A9" w:rsidP="00FD2BA1">
    <w:pPr>
      <w:pStyle w:val="ad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ind w:firstLine="360"/>
      <w:jc w:val="right"/>
    </w:pPr>
    <w:r>
      <w:rPr>
        <w:lang w:val="zh-CN"/>
      </w:rPr>
      <w:t xml:space="preserve"> </w:t>
    </w:r>
  </w:p>
  <w:p w:rsidR="005525A9" w:rsidRDefault="005525A9" w:rsidP="00FD2BA1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38C" w:rsidRDefault="00CC238C" w:rsidP="00047DA9">
      <w:pPr>
        <w:spacing w:line="240" w:lineRule="auto"/>
        <w:ind w:firstLine="480"/>
      </w:pPr>
      <w:r>
        <w:separator/>
      </w:r>
    </w:p>
  </w:footnote>
  <w:footnote w:type="continuationSeparator" w:id="0">
    <w:p w:rsidR="00CC238C" w:rsidRDefault="00CC238C" w:rsidP="00047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Pr="00CD0F09" w:rsidRDefault="00B468FF" w:rsidP="00B468FF">
    <w:pPr>
      <w:pStyle w:val="ab"/>
      <w:ind w:firstLine="360"/>
    </w:pPr>
    <w:r>
      <w:rPr>
        <w:noProof/>
      </w:rPr>
      <w:drawing>
        <wp:inline distT="0" distB="0" distL="0" distR="0" wp14:anchorId="78DA2A2D" wp14:editId="6490F4B6">
          <wp:extent cx="304800" cy="304800"/>
          <wp:effectExtent l="0" t="0" r="0" b="0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Pr="00CD0F09" w:rsidRDefault="00B468FF" w:rsidP="00B468FF">
    <w:pPr>
      <w:pStyle w:val="ab"/>
      <w:ind w:firstLine="360"/>
    </w:pPr>
    <w:r>
      <w:rPr>
        <w:noProof/>
      </w:rPr>
      <w:drawing>
        <wp:inline distT="0" distB="0" distL="0" distR="0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b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B468FF" w:rsidP="00B468FF">
    <w:pPr>
      <w:pStyle w:val="ab"/>
      <w:ind w:firstLine="360"/>
    </w:pPr>
    <w:r>
      <w:rPr>
        <w:noProof/>
      </w:rPr>
      <w:drawing>
        <wp:inline distT="0" distB="0" distL="0" distR="0" wp14:anchorId="78DA2A2D" wp14:editId="6490F4B6">
          <wp:extent cx="304800" cy="304800"/>
          <wp:effectExtent l="0" t="0" r="0" b="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4C817F7"/>
    <w:multiLevelType w:val="hybridMultilevel"/>
    <w:tmpl w:val="0422E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7E0437"/>
    <w:multiLevelType w:val="hybridMultilevel"/>
    <w:tmpl w:val="A6662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04239F"/>
    <w:multiLevelType w:val="hybridMultilevel"/>
    <w:tmpl w:val="CBA2A822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AB92936A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7" w15:restartNumberingAfterBreak="0">
    <w:nsid w:val="32273DE7"/>
    <w:multiLevelType w:val="hybridMultilevel"/>
    <w:tmpl w:val="297A7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E16D61"/>
    <w:multiLevelType w:val="hybridMultilevel"/>
    <w:tmpl w:val="E2767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977A8B"/>
    <w:multiLevelType w:val="hybridMultilevel"/>
    <w:tmpl w:val="00843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75266C"/>
    <w:multiLevelType w:val="multilevel"/>
    <w:tmpl w:val="4A0C269C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862470"/>
    <w:multiLevelType w:val="hybridMultilevel"/>
    <w:tmpl w:val="3C9A7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DD795B"/>
    <w:multiLevelType w:val="multilevel"/>
    <w:tmpl w:val="ED3EEAF4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A3566"/>
    <w:multiLevelType w:val="hybridMultilevel"/>
    <w:tmpl w:val="99222470"/>
    <w:lvl w:ilvl="0" w:tplc="5422349E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pacity="0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A7A87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C238C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pacity="0" on="f"/>
      <v:stroke on="f"/>
    </o:shapedefaults>
    <o:shapelayout v:ext="edit">
      <o:idmap v:ext="edit" data="1"/>
    </o:shapelayout>
  </w:shapeDefaults>
  <w:decimalSymbol w:val="."/>
  <w:listSeparator w:val=","/>
  <w14:docId w14:val="69D4624F"/>
  <w15:docId w15:val="{BDA8D8D7-001E-43EF-8E4D-16A66999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6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0B9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450B9"/>
    <w:pPr>
      <w:keepNext/>
      <w:keepLines/>
      <w:tabs>
        <w:tab w:val="left" w:pos="432"/>
      </w:tabs>
      <w:spacing w:before="340" w:after="330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rsid w:val="00A450B9"/>
    <w:pPr>
      <w:keepLines w:val="0"/>
      <w:numPr>
        <w:numId w:val="14"/>
      </w:numPr>
      <w:tabs>
        <w:tab w:val="clear" w:pos="432"/>
        <w:tab w:val="left" w:pos="576"/>
      </w:tabs>
      <w:spacing w:before="120" w:after="60"/>
      <w:outlineLvl w:val="1"/>
    </w:pPr>
    <w:rPr>
      <w:rFonts w:ascii="Arial" w:eastAsia="新宋体" w:hAnsi="Arial"/>
      <w:bCs w:val="0"/>
      <w:snapToGrid w:val="0"/>
      <w:kern w:val="0"/>
      <w:sz w:val="32"/>
      <w:szCs w:val="30"/>
    </w:rPr>
  </w:style>
  <w:style w:type="paragraph" w:styleId="3">
    <w:name w:val="heading 3"/>
    <w:basedOn w:val="1"/>
    <w:next w:val="a"/>
    <w:link w:val="30"/>
    <w:qFormat/>
    <w:rsid w:val="00A450B9"/>
    <w:pPr>
      <w:keepLines w:val="0"/>
      <w:numPr>
        <w:ilvl w:val="2"/>
      </w:numPr>
      <w:tabs>
        <w:tab w:val="clear" w:pos="432"/>
        <w:tab w:val="left" w:pos="720"/>
      </w:tabs>
      <w:spacing w:before="120" w:after="60"/>
      <w:jc w:val="left"/>
      <w:outlineLvl w:val="2"/>
    </w:pPr>
    <w:rPr>
      <w:rFonts w:ascii="Arial" w:eastAsia="新宋体" w:hAnsi="Arial"/>
      <w:kern w:val="0"/>
      <w:sz w:val="28"/>
      <w:szCs w:val="20"/>
      <w:lang w:eastAsia="en-US"/>
    </w:rPr>
  </w:style>
  <w:style w:type="paragraph" w:styleId="4">
    <w:name w:val="heading 4"/>
    <w:basedOn w:val="1"/>
    <w:next w:val="a"/>
    <w:link w:val="40"/>
    <w:qFormat/>
    <w:rsid w:val="00A450B9"/>
    <w:pPr>
      <w:keepLines w:val="0"/>
      <w:spacing w:before="120" w:after="60" w:line="240" w:lineRule="auto"/>
      <w:outlineLvl w:val="3"/>
    </w:pPr>
    <w:rPr>
      <w:rFonts w:ascii="Arial" w:eastAsia="新宋体" w:hAnsi="Arial"/>
      <w:bCs w:val="0"/>
      <w:sz w:val="24"/>
      <w:szCs w:val="21"/>
    </w:rPr>
  </w:style>
  <w:style w:type="paragraph" w:styleId="5">
    <w:name w:val="heading 5"/>
    <w:basedOn w:val="a"/>
    <w:next w:val="a"/>
    <w:link w:val="50"/>
    <w:qFormat/>
    <w:rsid w:val="00A450B9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6">
    <w:name w:val="heading 6"/>
    <w:basedOn w:val="a"/>
    <w:next w:val="a"/>
    <w:link w:val="60"/>
    <w:qFormat/>
    <w:rsid w:val="00A450B9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eastAsia="黑体" w:hAnsi="Arial"/>
      <w:b/>
      <w:bCs/>
      <w:sz w:val="21"/>
    </w:rPr>
  </w:style>
  <w:style w:type="paragraph" w:styleId="7">
    <w:name w:val="heading 7"/>
    <w:basedOn w:val="a"/>
    <w:next w:val="a"/>
    <w:link w:val="70"/>
    <w:qFormat/>
    <w:rsid w:val="00A450B9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8">
    <w:name w:val="heading 8"/>
    <w:basedOn w:val="a"/>
    <w:next w:val="a"/>
    <w:qFormat/>
    <w:rsid w:val="00A450B9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A450B9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450B9"/>
  </w:style>
  <w:style w:type="character" w:styleId="a4">
    <w:name w:val="annotation reference"/>
    <w:rsid w:val="00A450B9"/>
    <w:rPr>
      <w:sz w:val="21"/>
      <w:szCs w:val="21"/>
    </w:rPr>
  </w:style>
  <w:style w:type="character" w:styleId="a5">
    <w:name w:val="footnote reference"/>
    <w:rsid w:val="00A450B9"/>
    <w:rPr>
      <w:vertAlign w:val="superscript"/>
    </w:rPr>
  </w:style>
  <w:style w:type="character" w:styleId="a6">
    <w:name w:val="Strong"/>
    <w:qFormat/>
    <w:rsid w:val="00A450B9"/>
    <w:rPr>
      <w:b/>
      <w:bCs/>
    </w:rPr>
  </w:style>
  <w:style w:type="character" w:styleId="a7">
    <w:name w:val="Hyperlink"/>
    <w:uiPriority w:val="99"/>
    <w:rsid w:val="00A450B9"/>
    <w:rPr>
      <w:color w:val="0000FF"/>
      <w:u w:val="single"/>
    </w:rPr>
  </w:style>
  <w:style w:type="character" w:customStyle="1" w:styleId="a8">
    <w:name w:val="标题 字符"/>
    <w:link w:val="a9"/>
    <w:rsid w:val="00A450B9"/>
    <w:rPr>
      <w:rFonts w:ascii="Cambria" w:eastAsia="黑体" w:hAnsi="Cambria"/>
      <w:b/>
      <w:bCs/>
      <w:kern w:val="2"/>
      <w:sz w:val="52"/>
      <w:szCs w:val="32"/>
    </w:rPr>
  </w:style>
  <w:style w:type="character" w:customStyle="1" w:styleId="10">
    <w:name w:val="标题 1 字符"/>
    <w:link w:val="1"/>
    <w:rsid w:val="00A450B9"/>
    <w:rPr>
      <w:rFonts w:eastAsia="黑体"/>
      <w:b/>
      <w:bCs/>
      <w:kern w:val="44"/>
      <w:sz w:val="44"/>
      <w:szCs w:val="44"/>
    </w:rPr>
  </w:style>
  <w:style w:type="character" w:customStyle="1" w:styleId="MMTopic4CharChar">
    <w:name w:val="MM Topic 4 Char Char"/>
    <w:basedOn w:val="40"/>
    <w:link w:val="MMTopic4"/>
    <w:rsid w:val="00A450B9"/>
    <w:rPr>
      <w:rFonts w:ascii="Arial" w:eastAsia="新宋体" w:hAnsi="Arial"/>
      <w:b/>
      <w:kern w:val="44"/>
      <w:sz w:val="24"/>
      <w:szCs w:val="21"/>
    </w:rPr>
  </w:style>
  <w:style w:type="character" w:customStyle="1" w:styleId="aa">
    <w:name w:val="页眉 字符"/>
    <w:link w:val="ab"/>
    <w:uiPriority w:val="99"/>
    <w:rsid w:val="00A450B9"/>
    <w:rPr>
      <w:kern w:val="2"/>
      <w:sz w:val="18"/>
      <w:szCs w:val="18"/>
    </w:rPr>
  </w:style>
  <w:style w:type="character" w:customStyle="1" w:styleId="MMTopic1CharChar">
    <w:name w:val="MM Topic 1 Char Char"/>
    <w:basedOn w:val="10"/>
    <w:link w:val="MMTopic1"/>
    <w:rsid w:val="00A450B9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link w:val="5"/>
    <w:rsid w:val="00A450B9"/>
    <w:rPr>
      <w:rFonts w:eastAsia="新宋体"/>
      <w:b/>
      <w:bCs/>
      <w:kern w:val="2"/>
      <w:sz w:val="24"/>
      <w:szCs w:val="28"/>
    </w:rPr>
  </w:style>
  <w:style w:type="character" w:customStyle="1" w:styleId="ac">
    <w:name w:val="页脚 字符"/>
    <w:aliases w:val="Footer-Even 字符"/>
    <w:link w:val="ad"/>
    <w:uiPriority w:val="99"/>
    <w:rsid w:val="00A450B9"/>
    <w:rPr>
      <w:kern w:val="2"/>
      <w:sz w:val="18"/>
      <w:szCs w:val="18"/>
    </w:rPr>
  </w:style>
  <w:style w:type="character" w:customStyle="1" w:styleId="MMTopic2CharChar">
    <w:name w:val="MM Topic 2 Char Char"/>
    <w:basedOn w:val="20"/>
    <w:link w:val="MMTopic2"/>
    <w:rsid w:val="00A450B9"/>
    <w:rPr>
      <w:rFonts w:ascii="Arial" w:eastAsia="新宋体" w:hAnsi="Arial"/>
      <w:b/>
      <w:snapToGrid w:val="0"/>
      <w:sz w:val="32"/>
      <w:szCs w:val="30"/>
    </w:rPr>
  </w:style>
  <w:style w:type="character" w:customStyle="1" w:styleId="60">
    <w:name w:val="标题 6 字符"/>
    <w:link w:val="6"/>
    <w:rsid w:val="00A450B9"/>
    <w:rPr>
      <w:rFonts w:ascii="Arial" w:eastAsia="黑体" w:hAnsi="Arial"/>
      <w:b/>
      <w:bCs/>
      <w:kern w:val="2"/>
      <w:sz w:val="21"/>
      <w:szCs w:val="24"/>
    </w:rPr>
  </w:style>
  <w:style w:type="character" w:customStyle="1" w:styleId="hilite1">
    <w:name w:val="hilite1"/>
    <w:rsid w:val="00A450B9"/>
    <w:rPr>
      <w:shd w:val="clear" w:color="auto" w:fill="FFFF00"/>
    </w:rPr>
  </w:style>
  <w:style w:type="character" w:customStyle="1" w:styleId="MMTopic3CharChar">
    <w:name w:val="MM Topic 3 Char Char"/>
    <w:basedOn w:val="30"/>
    <w:link w:val="MMTopic3"/>
    <w:rsid w:val="00A450B9"/>
    <w:rPr>
      <w:rFonts w:ascii="Arial" w:eastAsia="新宋体" w:hAnsi="Arial"/>
      <w:b/>
      <w:bCs/>
      <w:sz w:val="28"/>
      <w:lang w:eastAsia="en-US"/>
    </w:rPr>
  </w:style>
  <w:style w:type="character" w:customStyle="1" w:styleId="70">
    <w:name w:val="标题 7 字符"/>
    <w:link w:val="7"/>
    <w:rsid w:val="00A450B9"/>
    <w:rPr>
      <w:rFonts w:eastAsia="新宋体"/>
      <w:b/>
      <w:bCs/>
      <w:kern w:val="2"/>
      <w:sz w:val="21"/>
      <w:szCs w:val="24"/>
    </w:rPr>
  </w:style>
  <w:style w:type="character" w:customStyle="1" w:styleId="ae">
    <w:name w:val="脚注文本 字符"/>
    <w:link w:val="af"/>
    <w:rsid w:val="00A450B9"/>
    <w:rPr>
      <w:kern w:val="2"/>
      <w:sz w:val="18"/>
      <w:szCs w:val="18"/>
    </w:rPr>
  </w:style>
  <w:style w:type="character" w:customStyle="1" w:styleId="20">
    <w:name w:val="标题 2 字符"/>
    <w:link w:val="2"/>
    <w:rsid w:val="00A450B9"/>
    <w:rPr>
      <w:rFonts w:ascii="Arial" w:eastAsia="新宋体" w:hAnsi="Arial"/>
      <w:b/>
      <w:snapToGrid w:val="0"/>
      <w:sz w:val="32"/>
      <w:szCs w:val="30"/>
    </w:rPr>
  </w:style>
  <w:style w:type="character" w:customStyle="1" w:styleId="MMTopic5CharChar">
    <w:name w:val="MM Topic 5 Char Char"/>
    <w:basedOn w:val="50"/>
    <w:link w:val="MMTopic5"/>
    <w:rsid w:val="00A450B9"/>
    <w:rPr>
      <w:rFonts w:eastAsia="新宋体"/>
      <w:b/>
      <w:bCs/>
      <w:kern w:val="2"/>
      <w:sz w:val="24"/>
      <w:szCs w:val="28"/>
    </w:rPr>
  </w:style>
  <w:style w:type="character" w:customStyle="1" w:styleId="af0">
    <w:name w:val="文档结构图 字符"/>
    <w:link w:val="af1"/>
    <w:rsid w:val="00A450B9"/>
    <w:rPr>
      <w:rFonts w:ascii="宋体"/>
      <w:kern w:val="2"/>
      <w:sz w:val="18"/>
      <w:szCs w:val="18"/>
    </w:rPr>
  </w:style>
  <w:style w:type="character" w:customStyle="1" w:styleId="30">
    <w:name w:val="标题 3 字符"/>
    <w:link w:val="3"/>
    <w:rsid w:val="00A450B9"/>
    <w:rPr>
      <w:rFonts w:ascii="Arial" w:eastAsia="新宋体" w:hAnsi="Arial"/>
      <w:b/>
      <w:bCs/>
      <w:sz w:val="28"/>
      <w:lang w:eastAsia="en-US"/>
    </w:rPr>
  </w:style>
  <w:style w:type="character" w:customStyle="1" w:styleId="MMTopic6CharChar">
    <w:name w:val="MM Topic 6 Char Char"/>
    <w:basedOn w:val="60"/>
    <w:link w:val="MMTopic6"/>
    <w:rsid w:val="00A450B9"/>
    <w:rPr>
      <w:rFonts w:ascii="Arial" w:eastAsia="黑体" w:hAnsi="Arial"/>
      <w:b/>
      <w:bCs/>
      <w:kern w:val="2"/>
      <w:sz w:val="21"/>
      <w:szCs w:val="24"/>
    </w:rPr>
  </w:style>
  <w:style w:type="character" w:customStyle="1" w:styleId="CharChar">
    <w:name w:val="图例新 Char Char"/>
    <w:link w:val="af2"/>
    <w:rsid w:val="00A450B9"/>
    <w:rPr>
      <w:rFonts w:ascii="Lucida Sans Unicode" w:hAnsi="Lucida Sans Unicode"/>
      <w:color w:val="000000"/>
      <w:kern w:val="2"/>
      <w:sz w:val="21"/>
      <w:szCs w:val="21"/>
    </w:rPr>
  </w:style>
  <w:style w:type="character" w:customStyle="1" w:styleId="MMEmptyCharChar">
    <w:name w:val="MM Empty Char Char"/>
    <w:link w:val="MMEmpty"/>
    <w:rsid w:val="00A450B9"/>
    <w:rPr>
      <w:kern w:val="2"/>
      <w:sz w:val="21"/>
      <w:szCs w:val="24"/>
    </w:rPr>
  </w:style>
  <w:style w:type="character" w:customStyle="1" w:styleId="MMTopic7CharChar">
    <w:name w:val="MM Topic 7 Char Char"/>
    <w:basedOn w:val="70"/>
    <w:link w:val="MMTopic7"/>
    <w:rsid w:val="00A450B9"/>
    <w:rPr>
      <w:rFonts w:eastAsia="新宋体"/>
      <w:b/>
      <w:bCs/>
      <w:kern w:val="2"/>
      <w:sz w:val="21"/>
      <w:szCs w:val="24"/>
    </w:rPr>
  </w:style>
  <w:style w:type="character" w:customStyle="1" w:styleId="content1">
    <w:name w:val="content1"/>
    <w:rsid w:val="00A450B9"/>
    <w:rPr>
      <w:spacing w:val="30"/>
      <w:sz w:val="20"/>
      <w:szCs w:val="20"/>
    </w:rPr>
  </w:style>
  <w:style w:type="character" w:customStyle="1" w:styleId="MMTitleCharChar">
    <w:name w:val="MM Title Char Char"/>
    <w:basedOn w:val="a8"/>
    <w:link w:val="MMTitle"/>
    <w:rsid w:val="00A450B9"/>
    <w:rPr>
      <w:rFonts w:ascii="Cambria" w:eastAsia="黑体" w:hAnsi="Cambria"/>
      <w:b/>
      <w:bCs/>
      <w:kern w:val="2"/>
      <w:sz w:val="52"/>
      <w:szCs w:val="32"/>
    </w:rPr>
  </w:style>
  <w:style w:type="character" w:customStyle="1" w:styleId="40">
    <w:name w:val="标题 4 字符"/>
    <w:link w:val="4"/>
    <w:rsid w:val="00A450B9"/>
    <w:rPr>
      <w:rFonts w:ascii="Arial" w:eastAsia="新宋体" w:hAnsi="Arial"/>
      <w:b/>
      <w:kern w:val="44"/>
      <w:sz w:val="24"/>
      <w:szCs w:val="21"/>
    </w:rPr>
  </w:style>
  <w:style w:type="character" w:customStyle="1" w:styleId="af3">
    <w:name w:val="批注文字 字符"/>
    <w:link w:val="af4"/>
    <w:rsid w:val="00A450B9"/>
    <w:rPr>
      <w:kern w:val="2"/>
      <w:sz w:val="21"/>
      <w:szCs w:val="24"/>
    </w:rPr>
  </w:style>
  <w:style w:type="character" w:customStyle="1" w:styleId="HTML">
    <w:name w:val="HTML 预设格式 字符"/>
    <w:link w:val="HTML0"/>
    <w:rsid w:val="00A450B9"/>
    <w:rPr>
      <w:rFonts w:ascii="Arial" w:hAnsi="Arial" w:cs="Arial"/>
      <w:sz w:val="24"/>
      <w:szCs w:val="24"/>
    </w:rPr>
  </w:style>
  <w:style w:type="paragraph" w:customStyle="1" w:styleId="af5">
    <w:name w:val="题头"/>
    <w:basedOn w:val="1"/>
    <w:next w:val="a"/>
    <w:rsid w:val="00A450B9"/>
    <w:pPr>
      <w:keepNext w:val="0"/>
      <w:keepLines w:val="0"/>
      <w:pageBreakBefore/>
      <w:widowControl/>
      <w:pBdr>
        <w:bottom w:val="single" w:sz="36" w:space="3" w:color="808080"/>
      </w:pBdr>
      <w:tabs>
        <w:tab w:val="clear" w:pos="432"/>
      </w:tabs>
      <w:spacing w:before="0" w:after="240" w:line="240" w:lineRule="auto"/>
      <w:outlineLvl w:val="9"/>
    </w:pPr>
    <w:rPr>
      <w:rFonts w:ascii="Arial" w:eastAsia="新宋体" w:hAnsi="Arial"/>
      <w:bCs w:val="0"/>
      <w:smallCaps/>
      <w:kern w:val="0"/>
      <w:sz w:val="36"/>
      <w:szCs w:val="20"/>
      <w:lang w:eastAsia="en-US"/>
    </w:rPr>
  </w:style>
  <w:style w:type="paragraph" w:customStyle="1" w:styleId="-">
    <w:name w:val="表格 - 列头"/>
    <w:basedOn w:val="a"/>
    <w:rsid w:val="00A450B9"/>
    <w:pPr>
      <w:keepNext/>
      <w:widowControl/>
      <w:tabs>
        <w:tab w:val="left" w:pos="420"/>
      </w:tabs>
      <w:spacing w:before="60" w:after="60"/>
    </w:pPr>
    <w:rPr>
      <w:rFonts w:ascii="Arial" w:eastAsia="新宋体" w:hAnsi="Arial"/>
      <w:b/>
      <w:kern w:val="0"/>
      <w:szCs w:val="20"/>
      <w:lang w:eastAsia="en-US"/>
    </w:rPr>
  </w:style>
  <w:style w:type="paragraph" w:customStyle="1" w:styleId="MMTitle">
    <w:name w:val="MM Title"/>
    <w:basedOn w:val="a9"/>
    <w:link w:val="MMTitleCharChar"/>
    <w:rsid w:val="00A450B9"/>
  </w:style>
  <w:style w:type="paragraph" w:styleId="TOC1">
    <w:name w:val="toc 1"/>
    <w:basedOn w:val="a"/>
    <w:next w:val="a"/>
    <w:uiPriority w:val="39"/>
    <w:rsid w:val="00A450B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af6">
    <w:name w:val="Balloon Text"/>
    <w:basedOn w:val="a"/>
    <w:rsid w:val="00A450B9"/>
    <w:rPr>
      <w:sz w:val="18"/>
      <w:szCs w:val="18"/>
    </w:rPr>
  </w:style>
  <w:style w:type="paragraph" w:customStyle="1" w:styleId="-0">
    <w:name w:val="表格 - 正文"/>
    <w:basedOn w:val="a"/>
    <w:rsid w:val="00A450B9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styleId="af1">
    <w:name w:val="Document Map"/>
    <w:basedOn w:val="a"/>
    <w:link w:val="af0"/>
    <w:rsid w:val="00A450B9"/>
    <w:rPr>
      <w:rFonts w:ascii="宋体"/>
      <w:sz w:val="18"/>
      <w:szCs w:val="18"/>
    </w:rPr>
  </w:style>
  <w:style w:type="paragraph" w:styleId="af7">
    <w:name w:val="Date"/>
    <w:basedOn w:val="a"/>
    <w:next w:val="a"/>
    <w:rsid w:val="00A450B9"/>
    <w:pPr>
      <w:ind w:leftChars="2500" w:left="100"/>
    </w:pPr>
  </w:style>
  <w:style w:type="paragraph" w:styleId="TOC9">
    <w:name w:val="toc 9"/>
    <w:basedOn w:val="a"/>
    <w:next w:val="a"/>
    <w:rsid w:val="00A450B9"/>
    <w:pPr>
      <w:ind w:leftChars="1600" w:left="3360"/>
    </w:pPr>
    <w:rPr>
      <w:szCs w:val="20"/>
    </w:rPr>
  </w:style>
  <w:style w:type="paragraph" w:styleId="a9">
    <w:name w:val="Title"/>
    <w:basedOn w:val="a"/>
    <w:next w:val="a"/>
    <w:link w:val="a8"/>
    <w:uiPriority w:val="10"/>
    <w:qFormat/>
    <w:rsid w:val="00A450B9"/>
    <w:pPr>
      <w:spacing w:before="240" w:after="60"/>
      <w:ind w:firstLineChars="0" w:firstLine="0"/>
      <w:jc w:val="center"/>
      <w:outlineLvl w:val="0"/>
    </w:pPr>
    <w:rPr>
      <w:rFonts w:ascii="Cambria" w:eastAsia="黑体" w:hAnsi="Cambria"/>
      <w:b/>
      <w:bCs/>
      <w:sz w:val="52"/>
      <w:szCs w:val="32"/>
    </w:rPr>
  </w:style>
  <w:style w:type="paragraph" w:styleId="af4">
    <w:name w:val="annotation text"/>
    <w:basedOn w:val="a"/>
    <w:link w:val="af3"/>
    <w:rsid w:val="00A450B9"/>
    <w:pPr>
      <w:jc w:val="left"/>
    </w:pPr>
    <w:rPr>
      <w:sz w:val="21"/>
    </w:rPr>
  </w:style>
  <w:style w:type="paragraph" w:styleId="TOC3">
    <w:name w:val="toc 3"/>
    <w:basedOn w:val="a"/>
    <w:next w:val="a"/>
    <w:rsid w:val="00A450B9"/>
    <w:pPr>
      <w:spacing w:before="120"/>
      <w:ind w:leftChars="400" w:left="840"/>
    </w:pPr>
    <w:rPr>
      <w:rFonts w:eastAsia="新宋体"/>
    </w:rPr>
  </w:style>
  <w:style w:type="paragraph" w:styleId="ad">
    <w:name w:val="footer"/>
    <w:aliases w:val="Footer-Even"/>
    <w:basedOn w:val="a"/>
    <w:link w:val="ac"/>
    <w:uiPriority w:val="99"/>
    <w:rsid w:val="00A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caption"/>
    <w:basedOn w:val="a"/>
    <w:next w:val="a"/>
    <w:qFormat/>
    <w:rsid w:val="00A450B9"/>
    <w:pPr>
      <w:spacing w:before="152" w:after="160"/>
      <w:jc w:val="center"/>
    </w:pPr>
    <w:rPr>
      <w:rFonts w:ascii="Arial" w:eastAsia="黑体" w:hAnsi="Arial" w:cs="Arial"/>
      <w:szCs w:val="20"/>
    </w:rPr>
  </w:style>
  <w:style w:type="paragraph" w:styleId="TOC7">
    <w:name w:val="toc 7"/>
    <w:basedOn w:val="a"/>
    <w:next w:val="a"/>
    <w:rsid w:val="00A450B9"/>
    <w:pPr>
      <w:ind w:leftChars="1200" w:left="2520"/>
    </w:pPr>
    <w:rPr>
      <w:szCs w:val="20"/>
    </w:rPr>
  </w:style>
  <w:style w:type="paragraph" w:styleId="TOC8">
    <w:name w:val="toc 8"/>
    <w:basedOn w:val="a"/>
    <w:next w:val="a"/>
    <w:rsid w:val="00A450B9"/>
    <w:pPr>
      <w:ind w:leftChars="1400" w:left="2940"/>
    </w:pPr>
    <w:rPr>
      <w:szCs w:val="20"/>
    </w:rPr>
  </w:style>
  <w:style w:type="paragraph" w:styleId="af9">
    <w:name w:val="annotation subject"/>
    <w:basedOn w:val="af4"/>
    <w:next w:val="af4"/>
    <w:rsid w:val="00A450B9"/>
    <w:rPr>
      <w:b/>
      <w:bCs/>
    </w:rPr>
  </w:style>
  <w:style w:type="paragraph" w:styleId="HTML0">
    <w:name w:val="HTML Preformatted"/>
    <w:basedOn w:val="a"/>
    <w:link w:val="HTML"/>
    <w:rsid w:val="00A45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f">
    <w:name w:val="footnote text"/>
    <w:basedOn w:val="a"/>
    <w:link w:val="ae"/>
    <w:rsid w:val="00A450B9"/>
    <w:pPr>
      <w:snapToGrid w:val="0"/>
      <w:jc w:val="left"/>
    </w:pPr>
    <w:rPr>
      <w:sz w:val="18"/>
      <w:szCs w:val="18"/>
    </w:rPr>
  </w:style>
  <w:style w:type="paragraph" w:styleId="TOC4">
    <w:name w:val="toc 4"/>
    <w:basedOn w:val="a"/>
    <w:next w:val="a"/>
    <w:rsid w:val="00A450B9"/>
    <w:pPr>
      <w:ind w:leftChars="600" w:left="1260"/>
    </w:pPr>
  </w:style>
  <w:style w:type="paragraph" w:styleId="ab">
    <w:name w:val="header"/>
    <w:basedOn w:val="a"/>
    <w:link w:val="aa"/>
    <w:uiPriority w:val="99"/>
    <w:rsid w:val="00A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A450B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TOC5">
    <w:name w:val="toc 5"/>
    <w:basedOn w:val="a"/>
    <w:next w:val="a"/>
    <w:rsid w:val="00A450B9"/>
    <w:pPr>
      <w:ind w:leftChars="800" w:left="1680"/>
    </w:pPr>
    <w:rPr>
      <w:szCs w:val="20"/>
    </w:rPr>
  </w:style>
  <w:style w:type="paragraph" w:styleId="afa">
    <w:name w:val="Normal (Web)"/>
    <w:basedOn w:val="a"/>
    <w:rsid w:val="00A450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6">
    <w:name w:val="toc 6"/>
    <w:basedOn w:val="a"/>
    <w:next w:val="a"/>
    <w:rsid w:val="00A450B9"/>
    <w:pPr>
      <w:ind w:leftChars="1000" w:left="2100"/>
    </w:pPr>
    <w:rPr>
      <w:szCs w:val="20"/>
    </w:rPr>
  </w:style>
  <w:style w:type="paragraph" w:customStyle="1" w:styleId="MMEmpty">
    <w:name w:val="MM Empty"/>
    <w:basedOn w:val="a"/>
    <w:link w:val="MMEmptyCharChar"/>
    <w:rsid w:val="00A450B9"/>
    <w:rPr>
      <w:sz w:val="21"/>
    </w:rPr>
  </w:style>
  <w:style w:type="paragraph" w:customStyle="1" w:styleId="MMTopic4">
    <w:name w:val="MM Topic 4"/>
    <w:basedOn w:val="4"/>
    <w:link w:val="MMTopic4CharChar"/>
    <w:rsid w:val="00A450B9"/>
  </w:style>
  <w:style w:type="paragraph" w:customStyle="1" w:styleId="MMTopic1">
    <w:name w:val="MM Topic 1"/>
    <w:basedOn w:val="1"/>
    <w:link w:val="MMTopic1CharChar"/>
    <w:rsid w:val="00A450B9"/>
  </w:style>
  <w:style w:type="paragraph" w:styleId="TOC">
    <w:name w:val="TOC Heading"/>
    <w:basedOn w:val="1"/>
    <w:next w:val="a"/>
    <w:qFormat/>
    <w:rsid w:val="00A450B9"/>
    <w:pPr>
      <w:outlineLvl w:val="9"/>
    </w:pPr>
    <w:rPr>
      <w:rFonts w:eastAsia="宋体"/>
    </w:rPr>
  </w:style>
  <w:style w:type="paragraph" w:customStyle="1" w:styleId="MMTopic2">
    <w:name w:val="MM Topic 2"/>
    <w:basedOn w:val="2"/>
    <w:link w:val="MMTopic2CharChar"/>
    <w:rsid w:val="00A450B9"/>
  </w:style>
  <w:style w:type="paragraph" w:customStyle="1" w:styleId="af2">
    <w:name w:val="图例新"/>
    <w:basedOn w:val="a"/>
    <w:link w:val="CharChar"/>
    <w:rsid w:val="00A450B9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paragraph" w:customStyle="1" w:styleId="MMTopic3">
    <w:name w:val="MM Topic 3"/>
    <w:basedOn w:val="3"/>
    <w:link w:val="MMTopic3CharChar"/>
    <w:rsid w:val="00A450B9"/>
    <w:pPr>
      <w:numPr>
        <w:ilvl w:val="0"/>
      </w:numPr>
    </w:pPr>
  </w:style>
  <w:style w:type="paragraph" w:styleId="afb">
    <w:name w:val="No Spacing"/>
    <w:qFormat/>
    <w:rsid w:val="00A450B9"/>
    <w:pPr>
      <w:widowControl w:val="0"/>
      <w:jc w:val="both"/>
    </w:pPr>
    <w:rPr>
      <w:kern w:val="2"/>
      <w:sz w:val="24"/>
      <w:szCs w:val="24"/>
    </w:rPr>
  </w:style>
  <w:style w:type="paragraph" w:customStyle="1" w:styleId="MMTopic5">
    <w:name w:val="MM Topic 5"/>
    <w:basedOn w:val="5"/>
    <w:link w:val="MMTopic5CharChar"/>
    <w:rsid w:val="00A450B9"/>
  </w:style>
  <w:style w:type="paragraph" w:customStyle="1" w:styleId="MMTopic6">
    <w:name w:val="MM Topic 6"/>
    <w:basedOn w:val="6"/>
    <w:link w:val="MMTopic6CharChar"/>
    <w:rsid w:val="00A450B9"/>
  </w:style>
  <w:style w:type="paragraph" w:customStyle="1" w:styleId="MMTopic7">
    <w:name w:val="MM Topic 7"/>
    <w:basedOn w:val="7"/>
    <w:link w:val="MMTopic7CharChar"/>
    <w:rsid w:val="00A450B9"/>
  </w:style>
  <w:style w:type="paragraph" w:styleId="afc">
    <w:name w:val="List Paragraph"/>
    <w:basedOn w:val="a"/>
    <w:uiPriority w:val="34"/>
    <w:qFormat/>
    <w:rsid w:val="006B1EE6"/>
    <w:pPr>
      <w:ind w:firstLine="420"/>
    </w:pPr>
  </w:style>
  <w:style w:type="paragraph" w:customStyle="1" w:styleId="Table1">
    <w:name w:val="Table1"/>
    <w:basedOn w:val="a"/>
    <w:rsid w:val="00CD0EE2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Table1Input">
    <w:name w:val="Table1 Input"/>
    <w:basedOn w:val="Table1"/>
    <w:rsid w:val="00CD0EE2"/>
    <w:rPr>
      <w:color w:val="FF0000"/>
    </w:rPr>
  </w:style>
  <w:style w:type="character" w:customStyle="1" w:styleId="Char">
    <w:name w:val="标题 Char"/>
    <w:uiPriority w:val="10"/>
    <w:rsid w:val="00F7382F"/>
    <w:rPr>
      <w:rFonts w:ascii="Cambria" w:eastAsia="黑体" w:hAnsi="Cambria"/>
      <w:b/>
      <w:bCs/>
      <w:kern w:val="2"/>
      <w:sz w:val="4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enzo\Desktop\SE2019&#26149;-G11-&#21151;&#33021;&#27169;&#22359;&#27979;&#35797;&#29992;&#203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C2E-4404-AA87-DA73D6A5D1F0}"/>
            </c:ext>
          </c:extLst>
        </c:ser>
        <c:ser>
          <c:idx val="1"/>
          <c:order val="1"/>
          <c:tx>
            <c:strRef>
              <c:f>"求和项:退回测试"</c:f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CC2E-4404-AA87-DA73D6A5D1F0}"/>
            </c:ext>
          </c:extLst>
        </c:ser>
        <c:ser>
          <c:idx val="2"/>
          <c:order val="2"/>
          <c:tx>
            <c:strRef>
              <c:f>"求和项:重打开"</c:f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2-CC2E-4404-AA87-DA73D6A5D1F0}"/>
            </c:ext>
          </c:extLst>
        </c:ser>
        <c:ser>
          <c:idx val="3"/>
          <c:order val="3"/>
          <c:tx>
            <c:strRef>
              <c:f>"求和项:打开"</c:f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3-CC2E-4404-AA87-DA73D6A5D1F0}"/>
            </c:ext>
          </c:extLst>
        </c:ser>
        <c:ser>
          <c:idx val="4"/>
          <c:order val="4"/>
          <c:tx>
            <c:strRef>
              <c:f>"求和项:关闭"</c:f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3</c:v>
              </c:pt>
              <c:pt idx="4">
                <c:v>0</c:v>
              </c:pt>
              <c:pt idx="5">
                <c:v>3</c:v>
              </c:pt>
            </c:numLit>
          </c:val>
          <c:extLst>
            <c:ext xmlns:c16="http://schemas.microsoft.com/office/drawing/2014/chart" uri="{C3380CC4-5D6E-409C-BE32-E72D297353CC}">
              <c16:uniqueId val="{00000004-CC2E-4404-AA87-DA73D6A5D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B2F0A-C383-4452-AAFD-D536097B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TotalTime>594</TotalTime>
  <Pages>12</Pages>
  <Words>761</Words>
  <Characters>4344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Microsoft</Company>
  <LinksUpToDate>false</LinksUpToDate>
  <CharactersWithSpaces>5095</CharactersWithSpaces>
  <SharedDoc>false</SharedDoc>
  <HLinks>
    <vt:vector size="24" baseType="variant"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_Toc357432072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_Toc357432071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_Toc357432070</vt:lpwstr>
      </vt:variant>
      <vt:variant>
        <vt:i4>-1886875278</vt:i4>
      </vt:variant>
      <vt:variant>
        <vt:i4>2</vt:i4>
      </vt:variant>
      <vt:variant>
        <vt:i4>0</vt:i4>
      </vt:variant>
      <vt:variant>
        <vt:i4>5</vt:i4>
      </vt:variant>
      <vt:variant>
        <vt:lpwstr>E:\Project\海尔人单酬费体系平台\document\1_基本信息\1.2_文档模板\公司word模板-V0.1.doc</vt:lpwstr>
      </vt:variant>
      <vt:variant>
        <vt:lpwstr>_Toc357432069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海洋科普</dc:title>
  <dc:subject/>
  <dc:creator>Administrator</dc:creator>
  <cp:keywords/>
  <dc:description/>
  <cp:lastModifiedBy>lorenzo</cp:lastModifiedBy>
  <cp:revision>72</cp:revision>
  <dcterms:created xsi:type="dcterms:W3CDTF">2013-06-25T05:08:00Z</dcterms:created>
  <dcterms:modified xsi:type="dcterms:W3CDTF">2019-06-19T02:13:00Z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